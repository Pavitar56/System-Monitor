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9C06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  <w:bookmarkStart w:id="0" w:name="_Toc194987215"/>
      <w:bookmarkStart w:id="1" w:name="_Toc199735660"/>
      <w:bookmarkStart w:id="2" w:name="_Toc342053806"/>
      <w:bookmarkStart w:id="3" w:name="_Toc342053935"/>
      <w:bookmarkStart w:id="4" w:name="_Toc189170634"/>
      <w:bookmarkStart w:id="5" w:name="_Toc352061680"/>
      <w:bookmarkStart w:id="6" w:name="_Toc352073247"/>
      <w:bookmarkStart w:id="7" w:name="_Toc352073559"/>
      <w:bookmarkStart w:id="8" w:name="_Toc353550064"/>
      <w:bookmarkStart w:id="9" w:name="_Toc352061681"/>
      <w:bookmarkStart w:id="10" w:name="_Toc352073248"/>
      <w:bookmarkStart w:id="11" w:name="_Toc352073560"/>
      <w:bookmarkStart w:id="12" w:name="_Toc353550065"/>
      <w:bookmarkStart w:id="13" w:name="_Toc350886542"/>
      <w:r w:rsidRPr="00262916">
        <w:rPr>
          <w:rFonts w:asciiTheme="minorHAnsi" w:hAnsiTheme="minorHAnsi"/>
          <w:noProof/>
          <w:lang w:val="en-IN" w:eastAsia="en-IN" w:bidi="ar-SA"/>
        </w:rPr>
        <mc:AlternateContent>
          <mc:Choice Requires="wps">
            <w:drawing>
              <wp:anchor distT="91440" distB="91440" distL="114300" distR="114300" simplePos="0" relativeHeight="251658240" behindDoc="0" locked="0" layoutInCell="0" allowOverlap="1" wp14:anchorId="1880C0E6" wp14:editId="1E750901">
                <wp:simplePos x="0" y="0"/>
                <wp:positionH relativeFrom="margin">
                  <wp:posOffset>-524510</wp:posOffset>
                </wp:positionH>
                <wp:positionV relativeFrom="margin">
                  <wp:posOffset>2072005</wp:posOffset>
                </wp:positionV>
                <wp:extent cx="7120255" cy="3667125"/>
                <wp:effectExtent l="0" t="0" r="0" b="0"/>
                <wp:wrapSquare wrapText="bothSides"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120255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8C1866" w14:textId="23BE276A" w:rsidR="000038A8" w:rsidRPr="002C0D48" w:rsidRDefault="002C0D48" w:rsidP="002C0D4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90"/>
                                <w:szCs w:val="90"/>
                                <w:lang w:val="en-IN"/>
                              </w:rPr>
                              <w:t xml:space="preserve">Project </w:t>
                            </w:r>
                            <w:proofErr w:type="spellStart"/>
                            <w:r w:rsidR="001740E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90"/>
                                <w:szCs w:val="90"/>
                                <w:lang w:val="en-IN"/>
                              </w:rPr>
                              <w:t>SysMonitor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90"/>
                                <w:szCs w:val="90"/>
                                <w:lang w:val="en-IN"/>
                              </w:rPr>
                              <w:t xml:space="preserve"> –</w:t>
                            </w:r>
                            <w:r w:rsidRPr="002C0D4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IN"/>
                              </w:rPr>
                              <w:t xml:space="preserve"> </w:t>
                            </w:r>
                          </w:p>
                          <w:p w14:paraId="6D90DA5E" w14:textId="77777777" w:rsidR="002C0D48" w:rsidRPr="002C0D48" w:rsidRDefault="002C0D48" w:rsidP="002C0D4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2C0D4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IN"/>
                              </w:rPr>
                              <w:t>Created for North Stars</w:t>
                            </w:r>
                          </w:p>
                          <w:p w14:paraId="691635C4" w14:textId="77777777" w:rsidR="000038A8" w:rsidRDefault="000038A8" w:rsidP="0061141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14199685" w14:textId="77777777" w:rsidR="000038A8" w:rsidRDefault="000038A8" w:rsidP="0061141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34B01886" w14:textId="77777777" w:rsidR="000038A8" w:rsidRPr="00D77671" w:rsidRDefault="000038A8" w:rsidP="0061141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0C0E6" id="Rectangle 8" o:spid="_x0000_s1026" style="position:absolute;left:0;text-align:left;margin-left:-41.3pt;margin-top:163.15pt;width:560.65pt;height:288.75pt;flip:x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" o:allowincell="f" filled="f" fillcolor="black" stroked="f" strokeweight="1.5pt">
                <v:textbox inset="21.6pt,21.6pt,21.6pt,21.6pt">
                  <w:txbxContent>
                    <w:p w14:paraId="648C1866" w14:textId="23BE276A" w:rsidR="000038A8" w:rsidRPr="002C0D48" w:rsidRDefault="002C0D48" w:rsidP="002C0D4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90"/>
                          <w:szCs w:val="90"/>
                          <w:lang w:val="en-IN"/>
                        </w:rPr>
                        <w:t xml:space="preserve">Project </w:t>
                      </w:r>
                      <w:proofErr w:type="spellStart"/>
                      <w:r w:rsidR="001740E8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90"/>
                          <w:szCs w:val="90"/>
                          <w:lang w:val="en-IN"/>
                        </w:rPr>
                        <w:t>SysMonitor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90"/>
                          <w:szCs w:val="90"/>
                          <w:lang w:val="en-IN"/>
                        </w:rPr>
                        <w:t xml:space="preserve"> –</w:t>
                      </w:r>
                      <w:r w:rsidRPr="002C0D48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IN"/>
                        </w:rPr>
                        <w:t xml:space="preserve"> </w:t>
                      </w:r>
                    </w:p>
                    <w:p w14:paraId="6D90DA5E" w14:textId="77777777" w:rsidR="002C0D48" w:rsidRPr="002C0D48" w:rsidRDefault="002C0D48" w:rsidP="002C0D4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IN"/>
                        </w:rPr>
                      </w:pPr>
                      <w:r w:rsidRPr="002C0D48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IN"/>
                        </w:rPr>
                        <w:t>Created for North Stars</w:t>
                      </w:r>
                    </w:p>
                    <w:p w14:paraId="691635C4" w14:textId="77777777" w:rsidR="000038A8" w:rsidRDefault="000038A8" w:rsidP="0061141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14:paraId="14199685" w14:textId="77777777" w:rsidR="000038A8" w:rsidRDefault="000038A8" w:rsidP="0061141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14:paraId="34B01886" w14:textId="77777777" w:rsidR="000038A8" w:rsidRPr="00D77671" w:rsidRDefault="000038A8" w:rsidP="0061141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A0F8785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10CEBE07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665CDBAC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13643A1E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07164234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7BF68C4B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3C711D6C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5A827B98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5ACC5B5F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6CDA2D97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0913F125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5D16D282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4F96BCA9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64D08DC3" w14:textId="77777777" w:rsidR="00611418" w:rsidRPr="00262916" w:rsidRDefault="00C86F67" w:rsidP="00611418">
      <w:pPr>
        <w:spacing w:before="1680"/>
        <w:rPr>
          <w:rFonts w:asciiTheme="minorHAnsi" w:hAnsiTheme="minorHAnsi"/>
        </w:rPr>
      </w:pPr>
      <w:r>
        <w:rPr>
          <w:rFonts w:asciiTheme="minorHAnsi" w:hAnsiTheme="minorHAnsi"/>
          <w:b/>
        </w:rPr>
        <w:t>Copyright 20</w:t>
      </w:r>
      <w:r w:rsidR="008B0B61">
        <w:rPr>
          <w:rFonts w:asciiTheme="minorHAnsi" w:hAnsiTheme="minorHAnsi"/>
          <w:b/>
        </w:rPr>
        <w:t>20 - 2021</w:t>
      </w:r>
      <w:r w:rsidR="00611418" w:rsidRPr="00262916">
        <w:rPr>
          <w:rFonts w:asciiTheme="minorHAnsi" w:hAnsiTheme="minorHAnsi"/>
          <w:b/>
        </w:rPr>
        <w:t xml:space="preserve"> INCEDO INC</w:t>
      </w:r>
      <w:r w:rsidR="00611418" w:rsidRPr="00262916">
        <w:rPr>
          <w:rFonts w:asciiTheme="minorHAnsi" w:hAnsiTheme="minorHAnsi"/>
        </w:rPr>
        <w:t xml:space="preserve">. All Rights Reserved. No part of this document may be reproduced, stored in a retrieval system, </w:t>
      </w:r>
      <w:proofErr w:type="gramStart"/>
      <w:r w:rsidR="00611418" w:rsidRPr="00262916">
        <w:rPr>
          <w:rFonts w:asciiTheme="minorHAnsi" w:hAnsiTheme="minorHAnsi"/>
        </w:rPr>
        <w:t>distributed</w:t>
      </w:r>
      <w:proofErr w:type="gramEnd"/>
      <w:r w:rsidR="00611418" w:rsidRPr="00262916">
        <w:rPr>
          <w:rFonts w:asciiTheme="minorHAnsi" w:hAnsiTheme="minorHAnsi"/>
        </w:rPr>
        <w:t xml:space="preserve"> or transmitted, in any form, or by any means, electronic or otherwise, including photocopying, reprinting, or recording, for any purpose, without the express prior written permission of Incedo Inc. </w:t>
      </w:r>
    </w:p>
    <w:p w14:paraId="2FDB6109" w14:textId="38A23D5E" w:rsidR="00611418" w:rsidRDefault="00611418" w:rsidP="00611418">
      <w:pPr>
        <w:rPr>
          <w:rFonts w:asciiTheme="minorHAnsi" w:hAnsiTheme="minorHAnsi"/>
        </w:rPr>
      </w:pPr>
      <w:r w:rsidRPr="00262916">
        <w:rPr>
          <w:rFonts w:asciiTheme="minorHAnsi" w:hAnsiTheme="minorHAnsi"/>
          <w:b/>
        </w:rPr>
        <w:t xml:space="preserve">REQUESTS </w:t>
      </w:r>
      <w:r w:rsidRPr="00262916">
        <w:rPr>
          <w:rFonts w:asciiTheme="minorHAnsi" w:hAnsiTheme="minorHAnsi"/>
        </w:rPr>
        <w:t xml:space="preserve">For information requests or for obtaining permission for the use of this work, please submit a written request to: Marketing and Communications, Incedo Inc, </w:t>
      </w:r>
      <w:r>
        <w:rPr>
          <w:rFonts w:asciiTheme="minorHAnsi" w:hAnsiTheme="minorHAnsi"/>
        </w:rPr>
        <w:t xml:space="preserve">Plot No. 248 Udyog </w:t>
      </w:r>
      <w:proofErr w:type="spellStart"/>
      <w:r>
        <w:rPr>
          <w:rFonts w:asciiTheme="minorHAnsi" w:hAnsiTheme="minorHAnsi"/>
        </w:rPr>
        <w:t>Vihar</w:t>
      </w:r>
      <w:proofErr w:type="spellEnd"/>
      <w:r>
        <w:rPr>
          <w:rFonts w:asciiTheme="minorHAnsi" w:hAnsiTheme="minorHAnsi"/>
        </w:rPr>
        <w:t>, Phase IV, Gurgaon - 122015</w:t>
      </w:r>
      <w:r w:rsidRPr="00262916">
        <w:rPr>
          <w:rFonts w:asciiTheme="minorHAnsi" w:hAnsiTheme="minorHAnsi"/>
        </w:rPr>
        <w:t xml:space="preserve">. Email: </w:t>
      </w:r>
      <w:hyperlink r:id="rId11" w:history="1">
        <w:r w:rsidR="005B353D" w:rsidRPr="00B7503D">
          <w:rPr>
            <w:rStyle w:val="Hyperlink"/>
            <w:rFonts w:asciiTheme="minorHAnsi" w:hAnsiTheme="minorHAnsi"/>
          </w:rPr>
          <w:t>communications@incedoinc.com</w:t>
        </w:r>
      </w:hyperlink>
    </w:p>
    <w:p w14:paraId="74AE9F68" w14:textId="5EB6CB74" w:rsidR="005B353D" w:rsidRDefault="005B353D" w:rsidP="00611418">
      <w:pPr>
        <w:rPr>
          <w:rFonts w:asciiTheme="minorHAnsi" w:hAnsiTheme="minorHAnsi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2267"/>
      </w:tblGrid>
      <w:tr w:rsidR="00197671" w14:paraId="2D51B05D" w14:textId="77777777" w:rsidTr="00B72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0F5B0B" w14:textId="158EDE11" w:rsidR="00197671" w:rsidRDefault="00197671" w:rsidP="00B7270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Version</w:t>
            </w:r>
          </w:p>
        </w:tc>
        <w:tc>
          <w:tcPr>
            <w:tcW w:w="4961" w:type="dxa"/>
          </w:tcPr>
          <w:p w14:paraId="4FF97DA1" w14:textId="5FB57E37" w:rsidR="00197671" w:rsidRDefault="00197671" w:rsidP="00B727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Owner</w:t>
            </w:r>
          </w:p>
        </w:tc>
        <w:tc>
          <w:tcPr>
            <w:tcW w:w="2267" w:type="dxa"/>
          </w:tcPr>
          <w:p w14:paraId="03249416" w14:textId="3D85C593" w:rsidR="00197671" w:rsidRDefault="00197671" w:rsidP="00B727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</w:tr>
      <w:tr w:rsidR="00197671" w14:paraId="0FD2618A" w14:textId="77777777" w:rsidTr="003E2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E7A53F" w14:textId="35E3D2BF" w:rsidR="00197671" w:rsidRPr="00BB668A" w:rsidRDefault="00197671" w:rsidP="00611418">
            <w:pPr>
              <w:rPr>
                <w:rFonts w:asciiTheme="minorHAnsi" w:hAnsiTheme="minorHAnsi"/>
                <w:b w:val="0"/>
                <w:bCs w:val="0"/>
              </w:rPr>
            </w:pPr>
            <w:r w:rsidRPr="00BB668A">
              <w:rPr>
                <w:rFonts w:asciiTheme="minorHAnsi" w:hAnsiTheme="minorHAnsi"/>
                <w:b w:val="0"/>
                <w:bCs w:val="0"/>
              </w:rPr>
              <w:t xml:space="preserve">Draft </w:t>
            </w:r>
            <w:r>
              <w:rPr>
                <w:rFonts w:asciiTheme="minorHAnsi" w:hAnsiTheme="minorHAnsi"/>
                <w:b w:val="0"/>
                <w:bCs w:val="0"/>
              </w:rPr>
              <w:t>version – v1.0</w:t>
            </w:r>
          </w:p>
        </w:tc>
        <w:tc>
          <w:tcPr>
            <w:tcW w:w="4961" w:type="dxa"/>
          </w:tcPr>
          <w:p w14:paraId="6E316566" w14:textId="5131A771" w:rsidR="00197671" w:rsidRDefault="003E246B" w:rsidP="0061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E246B">
              <w:rPr>
                <w:rFonts w:asciiTheme="minorHAnsi" w:hAnsiTheme="minorHAnsi"/>
              </w:rPr>
              <w:t xml:space="preserve">Joy Asthana </w:t>
            </w:r>
            <w:hyperlink r:id="rId12" w:history="1">
              <w:r w:rsidRPr="00B7503D">
                <w:rPr>
                  <w:rStyle w:val="Hyperlink"/>
                  <w:rFonts w:asciiTheme="minorHAnsi" w:hAnsiTheme="minorHAnsi"/>
                </w:rPr>
                <w:t>joy.asthana@incedoinc.com</w:t>
              </w:r>
            </w:hyperlink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267" w:type="dxa"/>
          </w:tcPr>
          <w:p w14:paraId="1EBB3AFB" w14:textId="7E11FF98" w:rsidR="00197671" w:rsidRDefault="00197671" w:rsidP="0061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January</w:t>
            </w:r>
            <w:r w:rsidR="003E246B">
              <w:rPr>
                <w:rFonts w:asciiTheme="minorHAnsi" w:hAnsiTheme="minorHAnsi"/>
              </w:rPr>
              <w:t xml:space="preserve"> 13</w:t>
            </w:r>
            <w:r w:rsidR="003E246B" w:rsidRPr="00BB668A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>, 2022</w:t>
            </w:r>
          </w:p>
        </w:tc>
      </w:tr>
    </w:tbl>
    <w:p w14:paraId="25A801E0" w14:textId="77777777" w:rsidR="005B353D" w:rsidRPr="00262916" w:rsidRDefault="005B353D" w:rsidP="00611418">
      <w:pPr>
        <w:rPr>
          <w:rFonts w:asciiTheme="minorHAnsi" w:hAnsiTheme="minorHAnsi"/>
        </w:rPr>
      </w:pPr>
    </w:p>
    <w:p w14:paraId="0E265F07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71185154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4CF4EFC9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6B9FDDFD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6F14294B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73812225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3C07E80B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165DB88D" w14:textId="77777777" w:rsidR="00611418" w:rsidRDefault="00611418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247DC8CC" w14:textId="77777777" w:rsidR="007F2E7B" w:rsidRDefault="007F2E7B" w:rsidP="001A3DA8">
      <w:pPr>
        <w:spacing w:after="0" w:line="240" w:lineRule="auto"/>
        <w:jc w:val="center"/>
        <w:rPr>
          <w:rFonts w:asciiTheme="minorHAnsi" w:hAnsiTheme="minorHAnsi"/>
          <w:b/>
          <w:bCs/>
          <w:color w:val="E36C0A" w:themeColor="accent6" w:themeShade="BF"/>
          <w:sz w:val="44"/>
          <w:szCs w:val="28"/>
        </w:rPr>
      </w:pPr>
    </w:p>
    <w:p w14:paraId="5F89FDAD" w14:textId="77777777" w:rsidR="00153DE8" w:rsidRDefault="00153DE8" w:rsidP="00D82B46">
      <w:pPr>
        <w:rPr>
          <w:rFonts w:asciiTheme="minorHAnsi" w:hAnsiTheme="minorHAnsi"/>
          <w:b/>
        </w:rPr>
      </w:pPr>
    </w:p>
    <w:p w14:paraId="52FE4CA2" w14:textId="5A693965" w:rsidR="00D82B46" w:rsidRPr="00C77CA5" w:rsidRDefault="00A156CB" w:rsidP="00D82B4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Project </w:t>
      </w:r>
      <w:r w:rsidR="00D82B46" w:rsidRPr="00C77CA5">
        <w:rPr>
          <w:rFonts w:asciiTheme="minorHAnsi" w:hAnsiTheme="minorHAnsi"/>
          <w:b/>
        </w:rPr>
        <w:t>Description</w:t>
      </w:r>
      <w:r w:rsidR="00B7270D">
        <w:rPr>
          <w:rFonts w:asciiTheme="minorHAnsi" w:hAnsiTheme="minorHAnsi"/>
          <w:b/>
        </w:rPr>
        <w:t xml:space="preserve">: </w:t>
      </w:r>
      <w:r w:rsidR="00B7270D" w:rsidRPr="008854FB">
        <w:rPr>
          <w:rFonts w:asciiTheme="minorHAnsi" w:hAnsiTheme="minorHAnsi"/>
          <w:b/>
          <w:i/>
          <w:iCs/>
          <w:sz w:val="28"/>
          <w:szCs w:val="28"/>
        </w:rPr>
        <w:t>SysMonitor</w:t>
      </w:r>
    </w:p>
    <w:tbl>
      <w:tblPr>
        <w:tblW w:w="0" w:type="auto"/>
        <w:tblInd w:w="133" w:type="dxa"/>
        <w:tblLayout w:type="fixed"/>
        <w:tblLook w:val="0000" w:firstRow="0" w:lastRow="0" w:firstColumn="0" w:lastColumn="0" w:noHBand="0" w:noVBand="0"/>
      </w:tblPr>
      <w:tblGrid>
        <w:gridCol w:w="1560"/>
        <w:gridCol w:w="2105"/>
        <w:gridCol w:w="2070"/>
        <w:gridCol w:w="3215"/>
      </w:tblGrid>
      <w:tr w:rsidR="00D82B46" w:rsidRPr="00C77CA5" w14:paraId="683E6C6A" w14:textId="77777777" w:rsidTr="00D4369E">
        <w:tc>
          <w:tcPr>
            <w:tcW w:w="8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78AD" w14:textId="401039D0" w:rsidR="00A156CB" w:rsidRDefault="003A2078" w:rsidP="00F742A7">
            <w:pPr>
              <w:spacing w:after="160" w:line="259" w:lineRule="auto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A </w:t>
            </w:r>
            <w:r w:rsidR="007A4E4D">
              <w:rPr>
                <w:bCs/>
                <w:sz w:val="23"/>
                <w:szCs w:val="23"/>
              </w:rPr>
              <w:t xml:space="preserve">central monitoring system </w:t>
            </w:r>
            <w:r w:rsidR="00E05125">
              <w:rPr>
                <w:bCs/>
                <w:sz w:val="23"/>
                <w:szCs w:val="23"/>
              </w:rPr>
              <w:t xml:space="preserve">built using </w:t>
            </w:r>
            <w:r>
              <w:rPr>
                <w:bCs/>
                <w:sz w:val="23"/>
                <w:szCs w:val="23"/>
              </w:rPr>
              <w:t xml:space="preserve">basic client-server </w:t>
            </w:r>
            <w:r w:rsidR="00E05125">
              <w:rPr>
                <w:bCs/>
                <w:sz w:val="23"/>
                <w:szCs w:val="23"/>
              </w:rPr>
              <w:t xml:space="preserve">model </w:t>
            </w:r>
            <w:r>
              <w:rPr>
                <w:bCs/>
                <w:sz w:val="23"/>
                <w:szCs w:val="23"/>
              </w:rPr>
              <w:t xml:space="preserve">to collect </w:t>
            </w:r>
            <w:r w:rsidR="00E05125">
              <w:rPr>
                <w:bCs/>
                <w:sz w:val="23"/>
                <w:szCs w:val="23"/>
              </w:rPr>
              <w:t xml:space="preserve">system </w:t>
            </w:r>
            <w:r w:rsidR="00996DB3">
              <w:rPr>
                <w:bCs/>
                <w:sz w:val="23"/>
                <w:szCs w:val="23"/>
              </w:rPr>
              <w:t xml:space="preserve">information from </w:t>
            </w:r>
            <w:r w:rsidR="0070325D">
              <w:rPr>
                <w:bCs/>
                <w:sz w:val="23"/>
                <w:szCs w:val="23"/>
              </w:rPr>
              <w:t>multiple nodes over a network</w:t>
            </w:r>
            <w:r w:rsidR="002F38BC">
              <w:rPr>
                <w:bCs/>
                <w:sz w:val="23"/>
                <w:szCs w:val="23"/>
              </w:rPr>
              <w:t xml:space="preserve">. </w:t>
            </w:r>
            <w:r w:rsidR="00A46135">
              <w:rPr>
                <w:bCs/>
                <w:sz w:val="23"/>
                <w:szCs w:val="23"/>
              </w:rPr>
              <w:t>T</w:t>
            </w:r>
            <w:r w:rsidR="002F38BC">
              <w:rPr>
                <w:bCs/>
                <w:sz w:val="23"/>
                <w:szCs w:val="23"/>
              </w:rPr>
              <w:t xml:space="preserve">his system information </w:t>
            </w:r>
            <w:r w:rsidR="00256704">
              <w:rPr>
                <w:bCs/>
                <w:sz w:val="23"/>
                <w:szCs w:val="23"/>
              </w:rPr>
              <w:t xml:space="preserve">is supposed to be sent </w:t>
            </w:r>
            <w:r w:rsidR="00676FA6">
              <w:rPr>
                <w:bCs/>
                <w:sz w:val="23"/>
                <w:szCs w:val="23"/>
              </w:rPr>
              <w:t>periodically to a server</w:t>
            </w:r>
            <w:r w:rsidR="00197AD3">
              <w:rPr>
                <w:bCs/>
                <w:sz w:val="23"/>
                <w:szCs w:val="23"/>
              </w:rPr>
              <w:t xml:space="preserve"> to update about </w:t>
            </w:r>
            <w:r w:rsidR="00AE660A">
              <w:rPr>
                <w:bCs/>
                <w:sz w:val="23"/>
                <w:szCs w:val="23"/>
              </w:rPr>
              <w:t xml:space="preserve">its state with following parameters: </w:t>
            </w:r>
          </w:p>
          <w:p w14:paraId="4986AE30" w14:textId="5F9413DE" w:rsidR="00AE660A" w:rsidRDefault="00AE660A" w:rsidP="00AE660A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System-name</w:t>
            </w:r>
          </w:p>
          <w:p w14:paraId="4ECB09FC" w14:textId="315F0E7A" w:rsidR="00AE660A" w:rsidRDefault="00AE660A" w:rsidP="00AE660A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RAM usage</w:t>
            </w:r>
          </w:p>
          <w:p w14:paraId="26BB2474" w14:textId="324D20C8" w:rsidR="00AE660A" w:rsidRDefault="00AE660A" w:rsidP="00AE660A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CPU utilization</w:t>
            </w:r>
          </w:p>
          <w:p w14:paraId="53EF757E" w14:textId="7FD37436" w:rsidR="00AE660A" w:rsidRDefault="00AE660A" w:rsidP="00AE660A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System Idle</w:t>
            </w:r>
            <w:r w:rsidR="008357DF">
              <w:rPr>
                <w:bCs/>
                <w:sz w:val="23"/>
                <w:szCs w:val="23"/>
              </w:rPr>
              <w:t xml:space="preserve"> window</w:t>
            </w:r>
          </w:p>
          <w:p w14:paraId="77122175" w14:textId="29826AF8" w:rsidR="00AE660A" w:rsidRDefault="00AE660A" w:rsidP="00AE660A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HDD utilization</w:t>
            </w:r>
          </w:p>
          <w:p w14:paraId="08DF4F3F" w14:textId="77777777" w:rsidR="00A156CB" w:rsidRPr="005E3DC3" w:rsidRDefault="00AE660A" w:rsidP="005E3DC3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Theme="minorHAnsi" w:hAnsiTheme="minorHAnsi" w:cs="Arial"/>
              </w:rPr>
            </w:pPr>
            <w:r>
              <w:rPr>
                <w:bCs/>
                <w:sz w:val="23"/>
                <w:szCs w:val="23"/>
              </w:rPr>
              <w:t xml:space="preserve">Network stats, </w:t>
            </w:r>
            <w:proofErr w:type="spellStart"/>
            <w:r>
              <w:rPr>
                <w:bCs/>
                <w:sz w:val="23"/>
                <w:szCs w:val="23"/>
              </w:rPr>
              <w:t>etc</w:t>
            </w:r>
            <w:proofErr w:type="spellEnd"/>
          </w:p>
          <w:p w14:paraId="3103B82F" w14:textId="0B309F75" w:rsidR="00E834D2" w:rsidRDefault="00E834D2" w:rsidP="005E3DC3">
            <w:pPr>
              <w:spacing w:after="160" w:line="259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Goal of this project is to give a</w:t>
            </w:r>
            <w:r w:rsidR="0055643F">
              <w:rPr>
                <w:rFonts w:asciiTheme="minorHAnsi" w:hAnsiTheme="minorHAnsi" w:cs="Arial"/>
              </w:rPr>
              <w:t xml:space="preserve"> significant flavor of </w:t>
            </w:r>
            <w:r w:rsidR="00883F21">
              <w:rPr>
                <w:rFonts w:asciiTheme="minorHAnsi" w:hAnsiTheme="minorHAnsi" w:cs="Arial"/>
              </w:rPr>
              <w:t>interaction with</w:t>
            </w:r>
            <w:r w:rsidR="0011749D">
              <w:rPr>
                <w:rFonts w:asciiTheme="minorHAnsi" w:hAnsiTheme="minorHAnsi" w:cs="Arial"/>
              </w:rPr>
              <w:t xml:space="preserve"> </w:t>
            </w:r>
            <w:proofErr w:type="gramStart"/>
            <w:r w:rsidR="0055643F">
              <w:rPr>
                <w:rFonts w:asciiTheme="minorHAnsi" w:hAnsiTheme="minorHAnsi" w:cs="Arial"/>
              </w:rPr>
              <w:t>file-system</w:t>
            </w:r>
            <w:proofErr w:type="gramEnd"/>
            <w:r w:rsidR="0055643F">
              <w:rPr>
                <w:rFonts w:asciiTheme="minorHAnsi" w:hAnsiTheme="minorHAnsi" w:cs="Arial"/>
              </w:rPr>
              <w:t xml:space="preserve">, </w:t>
            </w:r>
            <w:r w:rsidR="0011749D">
              <w:rPr>
                <w:rFonts w:asciiTheme="minorHAnsi" w:hAnsiTheme="minorHAnsi" w:cs="Arial"/>
              </w:rPr>
              <w:t>operating-</w:t>
            </w:r>
            <w:r w:rsidR="0055643F">
              <w:rPr>
                <w:rFonts w:asciiTheme="minorHAnsi" w:hAnsiTheme="minorHAnsi" w:cs="Arial"/>
              </w:rPr>
              <w:t>system</w:t>
            </w:r>
            <w:r w:rsidR="0011749D">
              <w:rPr>
                <w:rFonts w:asciiTheme="minorHAnsi" w:hAnsiTheme="minorHAnsi" w:cs="Arial"/>
              </w:rPr>
              <w:t>, logging</w:t>
            </w:r>
            <w:r w:rsidR="00B86B9A">
              <w:rPr>
                <w:rFonts w:asciiTheme="minorHAnsi" w:hAnsiTheme="minorHAnsi" w:cs="Arial"/>
              </w:rPr>
              <w:t>, database</w:t>
            </w:r>
            <w:r w:rsidR="0055643F">
              <w:rPr>
                <w:rFonts w:asciiTheme="minorHAnsi" w:hAnsiTheme="minorHAnsi" w:cs="Arial"/>
              </w:rPr>
              <w:t xml:space="preserve"> and socket-programming using C++</w:t>
            </w:r>
            <w:r w:rsidR="0011749D">
              <w:rPr>
                <w:rFonts w:asciiTheme="minorHAnsi" w:hAnsiTheme="minorHAnsi" w:cs="Arial"/>
              </w:rPr>
              <w:t xml:space="preserve">. </w:t>
            </w:r>
            <w:r w:rsidR="006E31AB">
              <w:rPr>
                <w:rFonts w:asciiTheme="minorHAnsi" w:hAnsiTheme="minorHAnsi" w:cs="Arial"/>
              </w:rPr>
              <w:t>This project is specifically designed to be SILENT in nature</w:t>
            </w:r>
            <w:r w:rsidR="007075A7">
              <w:rPr>
                <w:rFonts w:asciiTheme="minorHAnsi" w:hAnsiTheme="minorHAnsi" w:cs="Arial"/>
              </w:rPr>
              <w:t xml:space="preserve"> without </w:t>
            </w:r>
            <w:r w:rsidR="00927CCF">
              <w:rPr>
                <w:rFonts w:asciiTheme="minorHAnsi" w:hAnsiTheme="minorHAnsi" w:cs="Arial"/>
              </w:rPr>
              <w:t xml:space="preserve">a graphical user interface </w:t>
            </w:r>
            <w:r w:rsidR="006E31AB">
              <w:rPr>
                <w:rFonts w:asciiTheme="minorHAnsi" w:hAnsiTheme="minorHAnsi" w:cs="Arial"/>
              </w:rPr>
              <w:t xml:space="preserve">that runs behind the scenes </w:t>
            </w:r>
            <w:r w:rsidR="005F4D54">
              <w:rPr>
                <w:rFonts w:asciiTheme="minorHAnsi" w:hAnsiTheme="minorHAnsi" w:cs="Arial"/>
              </w:rPr>
              <w:t>so that programmer can focus entirely on setting up the backbone</w:t>
            </w:r>
            <w:r w:rsidR="00CF79BD">
              <w:rPr>
                <w:rFonts w:asciiTheme="minorHAnsi" w:hAnsiTheme="minorHAnsi" w:cs="Arial"/>
              </w:rPr>
              <w:t xml:space="preserve">/channel for a client-server architecture over a custom application-layer protocol but using conventional </w:t>
            </w:r>
            <w:r w:rsidR="00A555B1">
              <w:rPr>
                <w:rFonts w:asciiTheme="minorHAnsi" w:hAnsiTheme="minorHAnsi" w:cs="Arial"/>
              </w:rPr>
              <w:t xml:space="preserve">TCP/IP for network </w:t>
            </w:r>
            <w:r w:rsidR="005F23C5">
              <w:rPr>
                <w:rFonts w:asciiTheme="minorHAnsi" w:hAnsiTheme="minorHAnsi" w:cs="Arial"/>
              </w:rPr>
              <w:t xml:space="preserve">communication. </w:t>
            </w:r>
          </w:p>
          <w:p w14:paraId="1B3BA5E1" w14:textId="78043701" w:rsidR="005F23C5" w:rsidRDefault="005F23C5" w:rsidP="005E3DC3">
            <w:pPr>
              <w:spacing w:after="160" w:line="259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For a C++ programmer, its expected </w:t>
            </w:r>
            <w:r w:rsidR="00CD1A59">
              <w:rPr>
                <w:rFonts w:asciiTheme="minorHAnsi" w:hAnsiTheme="minorHAnsi" w:cs="Arial"/>
              </w:rPr>
              <w:t xml:space="preserve">to know basics of </w:t>
            </w:r>
            <w:r w:rsidR="007209C1">
              <w:rPr>
                <w:rFonts w:asciiTheme="minorHAnsi" w:hAnsiTheme="minorHAnsi" w:cs="Arial"/>
              </w:rPr>
              <w:t>system programming</w:t>
            </w:r>
            <w:r w:rsidR="004540EC">
              <w:rPr>
                <w:rFonts w:asciiTheme="minorHAnsi" w:hAnsiTheme="minorHAnsi" w:cs="Arial"/>
              </w:rPr>
              <w:t>,</w:t>
            </w:r>
            <w:r w:rsidR="007209C1">
              <w:rPr>
                <w:rFonts w:asciiTheme="minorHAnsi" w:hAnsiTheme="minorHAnsi" w:cs="Arial"/>
              </w:rPr>
              <w:t xml:space="preserve"> in general</w:t>
            </w:r>
            <w:r w:rsidR="00B56CCE">
              <w:rPr>
                <w:rFonts w:asciiTheme="minorHAnsi" w:hAnsiTheme="minorHAnsi" w:cs="Arial"/>
              </w:rPr>
              <w:t xml:space="preserve"> and good sense of object-oriented </w:t>
            </w:r>
            <w:r w:rsidR="004112A7">
              <w:rPr>
                <w:rFonts w:asciiTheme="minorHAnsi" w:hAnsiTheme="minorHAnsi" w:cs="Arial"/>
              </w:rPr>
              <w:t>principles</w:t>
            </w:r>
            <w:r w:rsidR="00B56CCE">
              <w:rPr>
                <w:rFonts w:asciiTheme="minorHAnsi" w:hAnsiTheme="minorHAnsi" w:cs="Arial"/>
              </w:rPr>
              <w:t xml:space="preserve">. </w:t>
            </w:r>
          </w:p>
          <w:p w14:paraId="09F478FB" w14:textId="5550D831" w:rsidR="003546D8" w:rsidRDefault="003546D8" w:rsidP="005E3DC3">
            <w:pPr>
              <w:spacing w:after="160" w:line="259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Tools/SDKs: </w:t>
            </w:r>
            <w:r w:rsidR="004112A7">
              <w:rPr>
                <w:rFonts w:asciiTheme="minorHAnsi" w:hAnsiTheme="minorHAnsi" w:cs="Arial"/>
              </w:rPr>
              <w:t xml:space="preserve">Aspirant who wish to attempt this project can use </w:t>
            </w:r>
            <w:r w:rsidR="00216B37">
              <w:rPr>
                <w:rFonts w:asciiTheme="minorHAnsi" w:hAnsiTheme="minorHAnsi" w:cs="Arial"/>
              </w:rPr>
              <w:t xml:space="preserve">Visual Studio Code IDE, </w:t>
            </w:r>
            <w:r w:rsidR="004112A7">
              <w:rPr>
                <w:rFonts w:asciiTheme="minorHAnsi" w:hAnsiTheme="minorHAnsi" w:cs="Arial"/>
              </w:rPr>
              <w:t xml:space="preserve">C/C++ programming constructs along with STL, </w:t>
            </w:r>
            <w:r w:rsidR="0086433F">
              <w:rPr>
                <w:rFonts w:asciiTheme="minorHAnsi" w:hAnsiTheme="minorHAnsi" w:cs="Arial"/>
              </w:rPr>
              <w:t>Windows-API, boost, or any other C++ SDK</w:t>
            </w:r>
            <w:r w:rsidR="00D208B6">
              <w:rPr>
                <w:rFonts w:asciiTheme="minorHAnsi" w:hAnsiTheme="minorHAnsi" w:cs="Arial"/>
              </w:rPr>
              <w:t xml:space="preserve"> to accomplish the task. </w:t>
            </w:r>
          </w:p>
          <w:p w14:paraId="523577B6" w14:textId="60BCF39D" w:rsidR="00E834D2" w:rsidRPr="005E3DC3" w:rsidRDefault="00E834D2" w:rsidP="005E3DC3">
            <w:pPr>
              <w:spacing w:after="160" w:line="259" w:lineRule="auto"/>
              <w:rPr>
                <w:rFonts w:asciiTheme="minorHAnsi" w:hAnsiTheme="minorHAnsi" w:cs="Arial"/>
              </w:rPr>
            </w:pPr>
          </w:p>
        </w:tc>
      </w:tr>
      <w:tr w:rsidR="00D82B46" w:rsidRPr="00C77CA5" w14:paraId="06FCDE2A" w14:textId="77777777" w:rsidTr="00D4369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1FC8B" w14:textId="77777777" w:rsidR="00D82B46" w:rsidRPr="00C77CA5" w:rsidRDefault="00D82B46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C77CA5">
              <w:rPr>
                <w:rFonts w:asciiTheme="minorHAnsi" w:hAnsiTheme="minorHAnsi" w:cs="Arial"/>
                <w:sz w:val="22"/>
                <w:szCs w:val="22"/>
              </w:rPr>
              <w:t>Project Code: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D238C3" w14:textId="77919F75" w:rsidR="00D82B46" w:rsidRPr="00C77CA5" w:rsidRDefault="00F22513" w:rsidP="00D4369E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SYSMON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D869A2" w14:textId="77777777" w:rsidR="00D82B46" w:rsidRPr="00C77CA5" w:rsidRDefault="00D82B46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C77CA5">
              <w:rPr>
                <w:rFonts w:asciiTheme="minorHAnsi" w:hAnsiTheme="minorHAnsi" w:cs="Arial"/>
                <w:sz w:val="22"/>
                <w:szCs w:val="22"/>
              </w:rPr>
              <w:t>Project Name:</w:t>
            </w:r>
          </w:p>
          <w:p w14:paraId="2B5928B2" w14:textId="77777777" w:rsidR="00D82B46" w:rsidRPr="00C77CA5" w:rsidRDefault="00D82B46" w:rsidP="00D4369E">
            <w:pPr>
              <w:pStyle w:val="NormalBold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FB06" w14:textId="18071D32" w:rsidR="00D82B46" w:rsidRPr="00C77CA5" w:rsidRDefault="00441772" w:rsidP="00D4369E">
            <w:pPr>
              <w:snapToGrid w:val="0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Incedo </w:t>
            </w:r>
            <w:proofErr w:type="spellStart"/>
            <w:r w:rsidR="00F22513">
              <w:rPr>
                <w:rFonts w:asciiTheme="minorHAnsi" w:hAnsiTheme="minorHAnsi" w:cs="Arial"/>
              </w:rPr>
              <w:t>SysMonitor</w:t>
            </w:r>
            <w:proofErr w:type="spellEnd"/>
          </w:p>
        </w:tc>
      </w:tr>
      <w:tr w:rsidR="00D82B46" w:rsidRPr="00C77CA5" w14:paraId="591C4CB9" w14:textId="77777777" w:rsidTr="00D4369E">
        <w:trPr>
          <w:trHeight w:val="3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3A197" w14:textId="77777777" w:rsidR="00D82B46" w:rsidRPr="00C77CA5" w:rsidRDefault="00EB73B4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 xml:space="preserve">Duration </w:t>
            </w:r>
            <w:r w:rsidR="00D82B46" w:rsidRPr="00C77CA5">
              <w:rPr>
                <w:rFonts w:asciiTheme="minorHAnsi" w:hAnsiTheme="minorHAnsi" w:cs="Arial"/>
                <w:sz w:val="22"/>
                <w:szCs w:val="22"/>
              </w:rPr>
              <w:t>:</w:t>
            </w:r>
            <w:proofErr w:type="gramEnd"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AD767" w14:textId="0CD6ABC9" w:rsidR="00D82B46" w:rsidRPr="00C77CA5" w:rsidRDefault="00EB73B4" w:rsidP="00D4369E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 Weeks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65113" w14:textId="77777777" w:rsidR="00D82B46" w:rsidRPr="00C77CA5" w:rsidRDefault="00D82B46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C77CA5">
              <w:rPr>
                <w:rFonts w:asciiTheme="minorHAnsi" w:hAnsiTheme="minorHAnsi" w:cs="Arial"/>
                <w:sz w:val="22"/>
                <w:szCs w:val="22"/>
              </w:rPr>
              <w:t>Release Date:</w:t>
            </w:r>
          </w:p>
          <w:p w14:paraId="20C12AC2" w14:textId="77777777" w:rsidR="00D82B46" w:rsidRPr="00C77CA5" w:rsidRDefault="00D82B46" w:rsidP="00D4369E">
            <w:pPr>
              <w:pStyle w:val="NormalBold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1AD6" w14:textId="77777777" w:rsidR="00D82B46" w:rsidRPr="00C77CA5" w:rsidRDefault="00441772" w:rsidP="00D4369E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TBD</w:t>
            </w:r>
          </w:p>
        </w:tc>
      </w:tr>
      <w:tr w:rsidR="00D82B46" w:rsidRPr="00C77CA5" w14:paraId="0D78F677" w14:textId="77777777" w:rsidTr="00D4369E">
        <w:tc>
          <w:tcPr>
            <w:tcW w:w="8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2BE7" w14:textId="77777777" w:rsidR="00D82B46" w:rsidRPr="00EB73B4" w:rsidRDefault="00D82B46" w:rsidP="00EB73B4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82B46" w:rsidRPr="00C77CA5" w14:paraId="41785BD2" w14:textId="77777777" w:rsidTr="00D4369E">
        <w:tc>
          <w:tcPr>
            <w:tcW w:w="8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F9E3" w14:textId="77777777" w:rsidR="00D82B46" w:rsidRPr="00C77CA5" w:rsidRDefault="004865B5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Project</w:t>
            </w:r>
            <w:r w:rsidR="00BC5FA2">
              <w:rPr>
                <w:rFonts w:asciiTheme="minorHAnsi" w:hAnsiTheme="minorHAnsi" w:cs="Arial"/>
                <w:sz w:val="22"/>
                <w:szCs w:val="22"/>
              </w:rPr>
              <w:t xml:space="preserve"> Content</w:t>
            </w:r>
            <w:r w:rsidR="00D82B46" w:rsidRPr="00C77CA5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14:paraId="6BE65E51" w14:textId="77777777" w:rsidR="00D82B46" w:rsidRDefault="00D82B46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FBD3625" w14:textId="6393A5D6" w:rsidR="004865B5" w:rsidRPr="004865B5" w:rsidRDefault="00F4393D" w:rsidP="00082C7A">
            <w:pPr>
              <w:pStyle w:val="Heading1"/>
              <w:keepNext/>
              <w:keepLines/>
              <w:numPr>
                <w:ilvl w:val="0"/>
                <w:numId w:val="28"/>
              </w:numPr>
              <w:spacing w:before="240" w:line="259" w:lineRule="auto"/>
              <w:contextualSpacing w:val="0"/>
              <w:rPr>
                <w:b w:val="0"/>
                <w:bCs w:val="0"/>
                <w:color w:val="244061" w:themeColor="accent1" w:themeShade="80"/>
                <w:sz w:val="23"/>
                <w:szCs w:val="23"/>
              </w:rPr>
            </w:pPr>
            <w:r>
              <w:rPr>
                <w:color w:val="244061" w:themeColor="accent1" w:themeShade="80"/>
              </w:rPr>
              <w:t>SILENT CLIENT</w:t>
            </w:r>
          </w:p>
          <w:p w14:paraId="18D318DD" w14:textId="77777777" w:rsidR="00CD3BC4" w:rsidRDefault="00CD3BC4" w:rsidP="00CD3BC4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5ADFC97" w14:textId="77777777" w:rsidR="003562D0" w:rsidRDefault="00AA4C8D" w:rsidP="00CE3354">
            <w:r>
              <w:t xml:space="preserve">Client is supposed </w:t>
            </w:r>
            <w:r w:rsidR="00540A35">
              <w:t xml:space="preserve">to </w:t>
            </w:r>
            <w:r w:rsidR="00A95DEE">
              <w:t>periodically fetch relevant data</w:t>
            </w:r>
            <w:r w:rsidR="0034106A">
              <w:t xml:space="preserve"> </w:t>
            </w:r>
            <w:r w:rsidR="007D1D57">
              <w:t>via interacting with Windows</w:t>
            </w:r>
            <w:r w:rsidR="00D208B6">
              <w:t xml:space="preserve"> </w:t>
            </w:r>
            <w:r w:rsidR="007D1D57">
              <w:t xml:space="preserve">system </w:t>
            </w:r>
            <w:r w:rsidR="0034106A">
              <w:t xml:space="preserve">and send it over TCP/IP network to a </w:t>
            </w:r>
            <w:r w:rsidR="007D1D57">
              <w:t>configured server</w:t>
            </w:r>
            <w:r w:rsidR="00E834D2">
              <w:t xml:space="preserve">. </w:t>
            </w:r>
            <w:r w:rsidR="00225F7B">
              <w:t xml:space="preserve">Following could be a program-flow to accomplish </w:t>
            </w:r>
            <w:r w:rsidR="003562D0">
              <w:t xml:space="preserve">its purpose: </w:t>
            </w:r>
          </w:p>
          <w:p w14:paraId="5B24BCEE" w14:textId="0181D00D" w:rsidR="00D1023E" w:rsidRDefault="003562D0" w:rsidP="003562D0">
            <w:pPr>
              <w:pStyle w:val="ListParagraph"/>
              <w:numPr>
                <w:ilvl w:val="0"/>
                <w:numId w:val="37"/>
              </w:numPr>
            </w:pPr>
            <w:r>
              <w:t>R</w:t>
            </w:r>
            <w:r w:rsidR="0061703A">
              <w:t xml:space="preserve">ead the configuration </w:t>
            </w:r>
            <w:r>
              <w:t>from a file</w:t>
            </w:r>
            <w:r w:rsidR="00D1023E">
              <w:t xml:space="preserve"> </w:t>
            </w:r>
            <w:r w:rsidR="0061703A">
              <w:t xml:space="preserve">about </w:t>
            </w:r>
            <w:r w:rsidR="00D1023E">
              <w:t xml:space="preserve">parameters related to </w:t>
            </w:r>
            <w:r w:rsidR="0061703A">
              <w:t>establishing connection to a server</w:t>
            </w:r>
            <w:r w:rsidR="00D1023E">
              <w:t>, timer-period upon which client</w:t>
            </w:r>
            <w:r w:rsidR="00F8591F">
              <w:t xml:space="preserve"> is</w:t>
            </w:r>
            <w:r w:rsidR="00D1023E">
              <w:t xml:space="preserve"> supposed to capture and send </w:t>
            </w:r>
            <w:r w:rsidR="00954B2A">
              <w:t xml:space="preserve">the data. </w:t>
            </w:r>
          </w:p>
          <w:p w14:paraId="722000BC" w14:textId="77777777" w:rsidR="007B4AC9" w:rsidRDefault="00954B2A" w:rsidP="003562D0">
            <w:pPr>
              <w:pStyle w:val="ListParagraph"/>
              <w:numPr>
                <w:ilvl w:val="0"/>
                <w:numId w:val="37"/>
              </w:numPr>
            </w:pPr>
            <w:r>
              <w:t>Try connecting with the con</w:t>
            </w:r>
            <w:r w:rsidR="007B4AC9">
              <w:t xml:space="preserve">figured server. </w:t>
            </w:r>
          </w:p>
          <w:p w14:paraId="35EB4D38" w14:textId="19593693" w:rsidR="004865B5" w:rsidRDefault="0061703A" w:rsidP="003562D0">
            <w:pPr>
              <w:pStyle w:val="ListParagraph"/>
              <w:numPr>
                <w:ilvl w:val="0"/>
                <w:numId w:val="37"/>
              </w:numPr>
            </w:pPr>
            <w:r>
              <w:t xml:space="preserve">Post successful connection, </w:t>
            </w:r>
            <w:r w:rsidR="007B4AC9">
              <w:t xml:space="preserve">initiate </w:t>
            </w:r>
            <w:r w:rsidR="00451D8F">
              <w:t>a local timer</w:t>
            </w:r>
            <w:r w:rsidR="007B4AC9">
              <w:t xml:space="preserve"> with a handler. </w:t>
            </w:r>
          </w:p>
          <w:p w14:paraId="0E8F5596" w14:textId="62B92339" w:rsidR="007B4AC9" w:rsidRDefault="007B4AC9" w:rsidP="003562D0">
            <w:pPr>
              <w:pStyle w:val="ListParagraph"/>
              <w:numPr>
                <w:ilvl w:val="0"/>
                <w:numId w:val="37"/>
              </w:numPr>
            </w:pPr>
            <w:r>
              <w:lastRenderedPageBreak/>
              <w:t xml:space="preserve">Implement that handler </w:t>
            </w:r>
            <w:r w:rsidR="00DE61DC">
              <w:t>to capture relevant system-information.</w:t>
            </w:r>
          </w:p>
          <w:p w14:paraId="738930E6" w14:textId="661C8C00" w:rsidR="00DE61DC" w:rsidRDefault="00DE61DC" w:rsidP="003562D0">
            <w:pPr>
              <w:pStyle w:val="ListParagraph"/>
              <w:numPr>
                <w:ilvl w:val="0"/>
                <w:numId w:val="37"/>
              </w:numPr>
            </w:pPr>
            <w:r>
              <w:t xml:space="preserve">Structure this information </w:t>
            </w:r>
            <w:r w:rsidR="001408DD">
              <w:t xml:space="preserve">and send it over to the server. </w:t>
            </w:r>
          </w:p>
          <w:p w14:paraId="3BD15F96" w14:textId="147C1BB4" w:rsidR="000062BC" w:rsidRDefault="00F77777" w:rsidP="000062BC">
            <w:pPr>
              <w:pStyle w:val="ListParagraph"/>
              <w:numPr>
                <w:ilvl w:val="0"/>
                <w:numId w:val="37"/>
              </w:numPr>
            </w:pPr>
            <w:r>
              <w:t xml:space="preserve">Log the SUCCESS/FAILURE messages locally to keep a record of success rate of </w:t>
            </w:r>
            <w:r w:rsidR="000062BC">
              <w:t xml:space="preserve">publishing the system-info to the server. </w:t>
            </w:r>
          </w:p>
          <w:p w14:paraId="783F757F" w14:textId="1464DAA5" w:rsidR="0083459E" w:rsidRDefault="0083459E" w:rsidP="0083459E">
            <w:r>
              <w:t>Note</w:t>
            </w:r>
            <w:r w:rsidR="003F61FA">
              <w:t xml:space="preserve"> 1</w:t>
            </w:r>
            <w:r>
              <w:t xml:space="preserve">: Programmer should be able to run several </w:t>
            </w:r>
            <w:r w:rsidR="00976BDF">
              <w:t>instances of such clients in same or different PCs to demonstrate</w:t>
            </w:r>
            <w:r w:rsidR="004101AA">
              <w:t>/imitate</w:t>
            </w:r>
            <w:r w:rsidR="00976BDF">
              <w:t xml:space="preserve"> </w:t>
            </w:r>
            <w:r w:rsidR="004101AA">
              <w:t>distributed network of nodes.</w:t>
            </w:r>
          </w:p>
          <w:p w14:paraId="31BEFE34" w14:textId="3E3BDC8C" w:rsidR="003F61FA" w:rsidRDefault="003F61FA" w:rsidP="0083459E">
            <w:r>
              <w:t xml:space="preserve">Note 2: </w:t>
            </w:r>
            <w:r w:rsidR="00DC511F">
              <w:t xml:space="preserve">A console window can be used to display progress of the workflow with bare minimum messages/logs. </w:t>
            </w:r>
          </w:p>
          <w:p w14:paraId="20C86897" w14:textId="77777777" w:rsidR="0083459E" w:rsidRPr="00AE17B0" w:rsidRDefault="0083459E" w:rsidP="0083459E"/>
          <w:p w14:paraId="71027CE7" w14:textId="78D86505" w:rsidR="004865B5" w:rsidRDefault="00DC511F" w:rsidP="00082C7A">
            <w:pPr>
              <w:pStyle w:val="Heading1"/>
              <w:keepNext/>
              <w:keepLines/>
              <w:numPr>
                <w:ilvl w:val="0"/>
                <w:numId w:val="28"/>
              </w:numPr>
              <w:spacing w:before="240" w:line="259" w:lineRule="auto"/>
              <w:contextualSpacing w:val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CENTRAL SERVER</w:t>
            </w:r>
          </w:p>
          <w:p w14:paraId="39864D70" w14:textId="78F7CD62" w:rsidR="00304876" w:rsidRDefault="00F57554" w:rsidP="00304876">
            <w:r>
              <w:t xml:space="preserve">A central server would be listening on a dedicated socket to accept the connections from various clients, receive </w:t>
            </w:r>
            <w:r w:rsidR="00EE03FD">
              <w:t xml:space="preserve">and parse raw bytes </w:t>
            </w:r>
            <w:r w:rsidR="002533A0">
              <w:t xml:space="preserve">received </w:t>
            </w:r>
            <w:r w:rsidR="00EE03FD">
              <w:t xml:space="preserve">over the network, </w:t>
            </w:r>
            <w:r w:rsidR="002533A0">
              <w:t xml:space="preserve">logs this information </w:t>
            </w:r>
            <w:r w:rsidR="00800772">
              <w:t>in a file</w:t>
            </w:r>
            <w:r w:rsidR="002533A0">
              <w:t xml:space="preserve"> or a </w:t>
            </w:r>
            <w:r w:rsidR="00800772">
              <w:t xml:space="preserve">database. </w:t>
            </w:r>
            <w:r w:rsidR="00CF70B2">
              <w:t>A</w:t>
            </w:r>
            <w:r w:rsidR="00EE2786">
              <w:t xml:space="preserve"> programmer can implement following workflow to achieve </w:t>
            </w:r>
            <w:r w:rsidR="00FE426A">
              <w:t xml:space="preserve">this purpose: </w:t>
            </w:r>
          </w:p>
          <w:p w14:paraId="048774B6" w14:textId="57562F66" w:rsidR="00862FA6" w:rsidRDefault="00FB573A" w:rsidP="00FE426A">
            <w:pPr>
              <w:pStyle w:val="ListParagraph"/>
              <w:numPr>
                <w:ilvl w:val="0"/>
                <w:numId w:val="38"/>
              </w:numPr>
            </w:pPr>
            <w:r>
              <w:t xml:space="preserve">Read the configuration from a file </w:t>
            </w:r>
            <w:r w:rsidR="00121469">
              <w:t xml:space="preserve">having parameters related to </w:t>
            </w:r>
            <w:r w:rsidR="00494E35">
              <w:t xml:space="preserve">database connection string </w:t>
            </w:r>
            <w:r w:rsidR="00121469">
              <w:t xml:space="preserve">or path to a log-file and </w:t>
            </w:r>
            <w:r w:rsidR="00D848C0">
              <w:t xml:space="preserve">a listening socket </w:t>
            </w:r>
            <w:r w:rsidR="00E6305B">
              <w:t xml:space="preserve">that will </w:t>
            </w:r>
            <w:r w:rsidR="00D848C0">
              <w:t xml:space="preserve">accept connections from client. For example, </w:t>
            </w:r>
            <w:r w:rsidR="00862FA6">
              <w:t xml:space="preserve">a </w:t>
            </w:r>
            <w:r w:rsidR="00D848C0">
              <w:t xml:space="preserve">port number. </w:t>
            </w:r>
          </w:p>
          <w:p w14:paraId="558F1E2A" w14:textId="5750ED6E" w:rsidR="00FE426A" w:rsidRDefault="00FE426A" w:rsidP="00FE426A">
            <w:pPr>
              <w:pStyle w:val="ListParagraph"/>
              <w:numPr>
                <w:ilvl w:val="0"/>
                <w:numId w:val="38"/>
              </w:numPr>
            </w:pPr>
            <w:r>
              <w:t xml:space="preserve">Initiate </w:t>
            </w:r>
            <w:r w:rsidR="003E2F7A">
              <w:t xml:space="preserve">a connection to a database or set-up the file-pointers in write-mode. </w:t>
            </w:r>
          </w:p>
          <w:p w14:paraId="56B17744" w14:textId="20C38AD8" w:rsidR="00952C88" w:rsidRDefault="00952C88" w:rsidP="00FE426A">
            <w:pPr>
              <w:pStyle w:val="ListParagraph"/>
              <w:numPr>
                <w:ilvl w:val="0"/>
                <w:numId w:val="38"/>
              </w:numPr>
            </w:pPr>
            <w:r>
              <w:t>Launch a separate thread to display the structured data read from the database or a file.</w:t>
            </w:r>
          </w:p>
          <w:p w14:paraId="686C45DC" w14:textId="115A496C" w:rsidR="00E6305B" w:rsidRDefault="00E6305B" w:rsidP="00FE426A">
            <w:pPr>
              <w:pStyle w:val="ListParagraph"/>
              <w:numPr>
                <w:ilvl w:val="0"/>
                <w:numId w:val="38"/>
              </w:numPr>
            </w:pPr>
            <w:r>
              <w:t xml:space="preserve">Start listening for new connections </w:t>
            </w:r>
            <w:r w:rsidR="00506934">
              <w:t xml:space="preserve">over the network on a dedicated port. </w:t>
            </w:r>
          </w:p>
          <w:p w14:paraId="426C3D91" w14:textId="3FECCF48" w:rsidR="00506934" w:rsidRDefault="00506934" w:rsidP="00FE426A">
            <w:pPr>
              <w:pStyle w:val="ListParagraph"/>
              <w:numPr>
                <w:ilvl w:val="0"/>
                <w:numId w:val="38"/>
              </w:numPr>
            </w:pPr>
            <w:r>
              <w:t xml:space="preserve">Accept the connection </w:t>
            </w:r>
            <w:r w:rsidR="00091190">
              <w:t xml:space="preserve">and establish a channel for further communication with that node. </w:t>
            </w:r>
          </w:p>
          <w:p w14:paraId="7AD8E108" w14:textId="3EE2E657" w:rsidR="00091190" w:rsidRDefault="00091190" w:rsidP="00FE426A">
            <w:pPr>
              <w:pStyle w:val="ListParagraph"/>
              <w:numPr>
                <w:ilvl w:val="0"/>
                <w:numId w:val="38"/>
              </w:numPr>
            </w:pPr>
            <w:r>
              <w:t>Upon receiving the bytes over a</w:t>
            </w:r>
            <w:r w:rsidR="00722BF3">
              <w:t>n</w:t>
            </w:r>
            <w:r>
              <w:t xml:space="preserve"> established connection, parse them and </w:t>
            </w:r>
            <w:r w:rsidR="00291C26">
              <w:t xml:space="preserve">send relevant SUCCESS/FAILURE response to that node. </w:t>
            </w:r>
          </w:p>
          <w:p w14:paraId="2FE648B0" w14:textId="7FEDB0F4" w:rsidR="00291C26" w:rsidRDefault="00291C26" w:rsidP="00FE426A">
            <w:pPr>
              <w:pStyle w:val="ListParagraph"/>
              <w:numPr>
                <w:ilvl w:val="0"/>
                <w:numId w:val="38"/>
              </w:numPr>
            </w:pPr>
            <w:r>
              <w:t>Log the information parsed</w:t>
            </w:r>
            <w:r w:rsidR="00722BF3">
              <w:t xml:space="preserve"> in last step into the database or a </w:t>
            </w:r>
            <w:r w:rsidR="00952C88">
              <w:t xml:space="preserve">file. </w:t>
            </w:r>
          </w:p>
          <w:p w14:paraId="5CAA6BC9" w14:textId="4DD52661" w:rsidR="001D5012" w:rsidRDefault="001D5012" w:rsidP="00FE426A">
            <w:pPr>
              <w:pStyle w:val="ListParagraph"/>
              <w:numPr>
                <w:ilvl w:val="0"/>
                <w:numId w:val="38"/>
              </w:numPr>
            </w:pPr>
            <w:r>
              <w:t xml:space="preserve">Upon a local trigger, </w:t>
            </w:r>
            <w:r w:rsidR="00683EE4">
              <w:t xml:space="preserve">like a command on console, fetch desired information from database or a file and </w:t>
            </w:r>
            <w:r w:rsidR="00F02D7C">
              <w:t xml:space="preserve">pretty-print the same. </w:t>
            </w:r>
          </w:p>
          <w:p w14:paraId="052E25FE" w14:textId="684E10D2" w:rsidR="009D2BAA" w:rsidRDefault="009D2BAA" w:rsidP="009D2BAA">
            <w:r>
              <w:t>Note 1: A console window can be used to display progress of the workflow with bare minimum messages/logs.</w:t>
            </w:r>
          </w:p>
          <w:p w14:paraId="18C7A3F4" w14:textId="00F77282" w:rsidR="00265059" w:rsidRPr="00C85421" w:rsidRDefault="00EB625D" w:rsidP="00C85421">
            <w:r>
              <w:t xml:space="preserve">Note 2: Either on the same console or a separate console window can be used </w:t>
            </w:r>
            <w:r w:rsidR="00D0449B">
              <w:t xml:space="preserve">to interact with the user using basic custom commands. </w:t>
            </w:r>
          </w:p>
          <w:p w14:paraId="3DE97D4A" w14:textId="77777777" w:rsidR="00C64DCE" w:rsidRPr="000E1FBE" w:rsidRDefault="00C64DCE" w:rsidP="00FB185B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</w:tr>
      <w:tr w:rsidR="00CE090F" w:rsidRPr="00C77CA5" w14:paraId="1A2BE5EA" w14:textId="77777777" w:rsidTr="00D4369E">
        <w:tc>
          <w:tcPr>
            <w:tcW w:w="8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B9A2" w14:textId="2C9D72F3" w:rsidR="00265059" w:rsidRDefault="00265059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35481D3" w14:textId="2EE7F6E5" w:rsidR="00A36D51" w:rsidRDefault="00BA0387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Possible timeline to work on this project: </w:t>
            </w:r>
          </w:p>
          <w:p w14:paraId="13F76871" w14:textId="60B51E51" w:rsidR="00BA0387" w:rsidRDefault="00A31FBC" w:rsidP="00BA0387">
            <w:pPr>
              <w:pStyle w:val="NormalBold"/>
              <w:numPr>
                <w:ilvl w:val="0"/>
                <w:numId w:val="39"/>
              </w:numPr>
              <w:snapToGrid w:val="0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Week 1: Establish the basic client-server </w:t>
            </w:r>
            <w:r w:rsidR="00D246C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socket-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connection</w:t>
            </w:r>
            <w:r w:rsidR="00D246C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and send Hello-messages</w:t>
            </w:r>
            <w:r w:rsidR="0092616F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with acknowledgements</w:t>
            </w:r>
            <w:r w:rsidR="00D246C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.</w:t>
            </w:r>
            <w:r w:rsidR="007E6467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Create and read the configuration file programmatically using CSV, XML or JSON text-format. Read the relevant system-information and store it in a structure to send it over the network.</w:t>
            </w:r>
          </w:p>
          <w:p w14:paraId="5E5482D5" w14:textId="54ADCCBC" w:rsidR="00D246C4" w:rsidRDefault="00D246C4" w:rsidP="00BA0387">
            <w:pPr>
              <w:pStyle w:val="NormalBold"/>
              <w:numPr>
                <w:ilvl w:val="0"/>
                <w:numId w:val="39"/>
              </w:numPr>
              <w:snapToGrid w:val="0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lastRenderedPageBreak/>
              <w:t>Week 2:</w:t>
            </w:r>
            <w:r w:rsidR="0048517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="001C495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Set up a timer and invoke the function written previously. </w:t>
            </w:r>
            <w:proofErr w:type="gramStart"/>
            <w:r w:rsidR="001C495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Actually, send</w:t>
            </w:r>
            <w:proofErr w:type="gramEnd"/>
            <w:r w:rsidR="001C495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the information to the server, parse it at server’s end using same interface/structure used at client-side.</w:t>
            </w:r>
          </w:p>
          <w:p w14:paraId="573AFE9E" w14:textId="1F39C4D0" w:rsidR="009913BC" w:rsidRDefault="009913BC" w:rsidP="00BA0387">
            <w:pPr>
              <w:pStyle w:val="NormalBold"/>
              <w:numPr>
                <w:ilvl w:val="0"/>
                <w:numId w:val="39"/>
              </w:numPr>
              <w:snapToGrid w:val="0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Week 3: </w:t>
            </w:r>
            <w:r w:rsidR="001C495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Set up a database or file-structure, use it to store information received at server’s end. Also write a separate thread to display appropriate information when asked using a command on console.</w:t>
            </w:r>
          </w:p>
          <w:p w14:paraId="5BF285F1" w14:textId="2F17A182" w:rsidR="009A4FB3" w:rsidRPr="00BA0387" w:rsidRDefault="009A4FB3" w:rsidP="00BA0387">
            <w:pPr>
              <w:pStyle w:val="NormalBold"/>
              <w:numPr>
                <w:ilvl w:val="0"/>
                <w:numId w:val="39"/>
              </w:numPr>
              <w:snapToGrid w:val="0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Week 4: </w:t>
            </w:r>
            <w:r w:rsidR="00B806C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Buffer</w:t>
            </w:r>
            <w:r w:rsidR="0083765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to tackle anything pending from last week</w:t>
            </w:r>
            <w:r w:rsidR="00B806C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, </w:t>
            </w:r>
            <w:r w:rsidR="0083765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Integration / </w:t>
            </w:r>
            <w:r w:rsidR="001C495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Validation</w:t>
            </w:r>
            <w:r w:rsidR="0083765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="00226316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of </w:t>
            </w:r>
            <w:r w:rsidR="0083765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end-to-end functionalities</w:t>
            </w:r>
            <w:r w:rsidR="001C495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, </w:t>
            </w:r>
            <w:r w:rsidR="00B806C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documentation </w:t>
            </w:r>
            <w:r w:rsidR="0083765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/ </w:t>
            </w:r>
            <w:r w:rsidR="001C495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pre</w:t>
            </w:r>
            <w:r w:rsidR="00B806C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sentation</w:t>
            </w:r>
            <w:r w:rsidR="0083765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.</w:t>
            </w:r>
          </w:p>
          <w:p w14:paraId="5D57FF8B" w14:textId="77777777" w:rsidR="00A36D51" w:rsidRDefault="00A36D51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3F34CC4" w14:textId="77777777" w:rsidR="00A36D51" w:rsidRDefault="00A36D51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7D4C9CD" w14:textId="77777777" w:rsidR="00971176" w:rsidRPr="00971176" w:rsidRDefault="00971176" w:rsidP="000B29E2">
            <w:pPr>
              <w:pStyle w:val="NormalBold"/>
              <w:snapToGrid w:val="0"/>
              <w:rPr>
                <w:rFonts w:asciiTheme="minorHAnsi" w:hAnsiTheme="minorHAnsi" w:cs="Arial"/>
                <w:bCs w:val="0"/>
                <w:i/>
                <w:sz w:val="20"/>
                <w:szCs w:val="20"/>
              </w:rPr>
            </w:pPr>
          </w:p>
          <w:p w14:paraId="394EAC11" w14:textId="77777777" w:rsidR="00C64DCE" w:rsidRDefault="00C64DCE" w:rsidP="00D4369E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46681039" w14:textId="4ABC7880" w:rsidR="00D82B46" w:rsidRDefault="00D82B46" w:rsidP="00D82B46">
      <w:pPr>
        <w:rPr>
          <w:rFonts w:asciiTheme="minorHAnsi" w:hAnsiTheme="minorHAnsi"/>
        </w:rPr>
      </w:pPr>
    </w:p>
    <w:p w14:paraId="4681629B" w14:textId="77777777" w:rsidR="001A65F1" w:rsidRDefault="001A65F1" w:rsidP="001A65F1">
      <w:pPr>
        <w:pStyle w:val="Heading1"/>
        <w:keepNext/>
        <w:keepLines/>
        <w:numPr>
          <w:ilvl w:val="0"/>
          <w:numId w:val="28"/>
        </w:numPr>
        <w:spacing w:before="240" w:line="259" w:lineRule="auto"/>
        <w:contextualSpacing w:val="0"/>
        <w:rPr>
          <w:color w:val="244061" w:themeColor="accent1" w:themeShade="80"/>
        </w:rPr>
      </w:pPr>
      <w:r>
        <w:rPr>
          <w:color w:val="244061" w:themeColor="accent1" w:themeShade="80"/>
        </w:rPr>
        <w:t>Block-diagram</w:t>
      </w:r>
    </w:p>
    <w:p w14:paraId="6CB0AA40" w14:textId="0302A2FA" w:rsidR="001A65F1" w:rsidRPr="00B55E4C" w:rsidRDefault="001A65F1" w:rsidP="001A65F1">
      <w:pPr>
        <w:pStyle w:val="NormalBold"/>
        <w:snapToGrid w:val="0"/>
        <w:rPr>
          <w:rFonts w:asciiTheme="minorHAnsi" w:hAnsiTheme="minorHAnsi" w:cs="Arial"/>
          <w:b w:val="0"/>
          <w:iCs/>
          <w:sz w:val="20"/>
          <w:szCs w:val="20"/>
        </w:rPr>
      </w:pPr>
    </w:p>
    <w:p w14:paraId="50804033" w14:textId="5049A74A" w:rsidR="001A65F1" w:rsidRPr="00B55E4C" w:rsidRDefault="00F43FD0" w:rsidP="001A65F1">
      <w:pPr>
        <w:pStyle w:val="NormalBold"/>
        <w:snapToGrid w:val="0"/>
        <w:rPr>
          <w:rFonts w:asciiTheme="minorHAnsi" w:hAnsiTheme="minorHAnsi" w:cs="Arial"/>
          <w:b w:val="0"/>
          <w:iCs/>
          <w:sz w:val="20"/>
          <w:szCs w:val="20"/>
        </w:rPr>
      </w:pPr>
      <w:r>
        <w:rPr>
          <w:rFonts w:asciiTheme="minorHAnsi" w:hAnsiTheme="minorHAnsi" w:cs="Arial"/>
          <w:b w:val="0"/>
          <w:iCs/>
          <w:noProof/>
          <w:sz w:val="20"/>
          <w:szCs w:val="20"/>
        </w:rPr>
        <mc:AlternateContent>
          <mc:Choice Requires="wpc">
            <w:drawing>
              <wp:inline distT="0" distB="0" distL="0" distR="0" wp14:anchorId="2ABA6E60" wp14:editId="736F465E">
                <wp:extent cx="6496050" cy="3336989"/>
                <wp:effectExtent l="0" t="0" r="0" b="15875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0" name="Picture 20" descr="A picture containing text, electronics,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6350" y="168339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5400" y="1245889"/>
                            <a:ext cx="1028700" cy="4232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B76641" w14:textId="4B0A3EC6" w:rsidR="000168E3" w:rsidRPr="00060553" w:rsidRDefault="000168E3" w:rsidP="00200C3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06055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Server</w:t>
                              </w:r>
                            </w:p>
                            <w:p w14:paraId="631720BF" w14:textId="5240583E" w:rsidR="00E64F6D" w:rsidRPr="00060553" w:rsidRDefault="00060553" w:rsidP="00200C3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10.20.</w:t>
                              </w:r>
                              <w:r w:rsidR="00200C3F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21.5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200C3F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 descr="A picture containing text, electronics, computer,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2310" y="1622489"/>
                            <a:ext cx="1388285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4995" y="2589889"/>
                            <a:ext cx="651510" cy="3022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93942" w14:textId="56A5EDF9" w:rsidR="00D11B8C" w:rsidRPr="00D11B8C" w:rsidRDefault="00D11B8C" w:rsidP="00D11B8C">
                              <w:pPr>
                                <w:jc w:val="center"/>
                                <w:rPr>
                                  <w:color w:val="000000"/>
                                  <w:lang w:val="en-IN"/>
                                </w:rPr>
                              </w:pPr>
                              <w:r>
                                <w:rPr>
                                  <w:color w:val="000000"/>
                                  <w:lang w:val="en-IN"/>
                                </w:rPr>
                                <w:t>Client</w:t>
                              </w:r>
                              <w:r w:rsidR="007018BC">
                                <w:rPr>
                                  <w:color w:val="000000"/>
                                  <w:lang w:val="en-IN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 descr="A picture containing text, electronics, computer,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93950" y="2054289"/>
                            <a:ext cx="138811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8250" y="3034729"/>
                            <a:ext cx="651510" cy="3022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246409" w14:textId="07908C12" w:rsidR="007018BC" w:rsidRDefault="007018BC" w:rsidP="007018B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Client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 descr="A picture containing text, electronics, computer,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1078589"/>
                            <a:ext cx="138811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45694"/>
                            <a:ext cx="651510" cy="3022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D0D12" w14:textId="24F95A6C" w:rsidR="007018BC" w:rsidRDefault="007018BC" w:rsidP="007018B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Client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27" idx="3"/>
                          <a:endCxn id="20" idx="1"/>
                        </wps:cNvCnPr>
                        <wps:spPr>
                          <a:xfrm flipV="1">
                            <a:off x="1445260" y="701739"/>
                            <a:ext cx="1101090" cy="910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1" idx="0"/>
                          <a:endCxn id="20" idx="3"/>
                        </wps:cNvCnPr>
                        <wps:spPr>
                          <a:xfrm flipH="1" flipV="1">
                            <a:off x="3613150" y="701739"/>
                            <a:ext cx="1773303" cy="920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5" idx="0"/>
                          <a:endCxn id="22" idx="2"/>
                        </wps:cNvCnPr>
                        <wps:spPr>
                          <a:xfrm flipH="1" flipV="1">
                            <a:off x="3079750" y="1669139"/>
                            <a:ext cx="8255" cy="385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69240" y="2422589"/>
                            <a:ext cx="213741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B6097B" w14:textId="3CBE1643" w:rsidR="008C39AF" w:rsidRDefault="008C39AF" w:rsidP="004863E3">
                              <w:pPr>
                                <w:spacing w:after="0" w:line="259" w:lineRule="auto"/>
                                <w:rPr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BC2762">
                                <w:rPr>
                                  <w:b/>
                                  <w:sz w:val="16"/>
                                  <w:szCs w:val="16"/>
                                </w:rPr>
                                <w:t>System-info</w:t>
                              </w:r>
                              <w:r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sent from clients to central server: </w:t>
                              </w:r>
                            </w:p>
                            <w:p w14:paraId="4F9A63CB" w14:textId="64D61EBF" w:rsidR="000D4981" w:rsidRPr="008C39AF" w:rsidRDefault="008C39AF" w:rsidP="008C39AF">
                              <w:pPr>
                                <w:spacing w:after="0" w:line="259" w:lineRule="auto"/>
                                <w:rPr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8C39AF"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0D4981" w:rsidRPr="008C39AF">
                                <w:rPr>
                                  <w:bCs/>
                                  <w:sz w:val="16"/>
                                  <w:szCs w:val="16"/>
                                </w:rPr>
                                <w:t>System-name</w:t>
                              </w:r>
                            </w:p>
                            <w:p w14:paraId="70F346E3" w14:textId="02AD4741" w:rsidR="000D4981" w:rsidRPr="004863E3" w:rsidRDefault="008C39AF" w:rsidP="004863E3">
                              <w:pPr>
                                <w:spacing w:after="0" w:line="259" w:lineRule="auto"/>
                                <w:rPr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r w:rsidR="000D4981" w:rsidRPr="004863E3">
                                <w:rPr>
                                  <w:bCs/>
                                  <w:sz w:val="16"/>
                                  <w:szCs w:val="16"/>
                                </w:rPr>
                                <w:t>RAM usage</w:t>
                              </w:r>
                            </w:p>
                            <w:p w14:paraId="3FF3566B" w14:textId="78AF7A4B" w:rsidR="000D4981" w:rsidRPr="004863E3" w:rsidRDefault="008C39AF" w:rsidP="004863E3">
                              <w:pPr>
                                <w:spacing w:after="0" w:line="259" w:lineRule="auto"/>
                                <w:rPr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r w:rsidR="000D4981" w:rsidRPr="004863E3">
                                <w:rPr>
                                  <w:bCs/>
                                  <w:sz w:val="16"/>
                                  <w:szCs w:val="16"/>
                                </w:rPr>
                                <w:t>CPU utilization</w:t>
                              </w:r>
                            </w:p>
                            <w:p w14:paraId="75472CB2" w14:textId="4EA0E9BA" w:rsidR="000D4981" w:rsidRPr="004863E3" w:rsidRDefault="008C39AF" w:rsidP="004863E3">
                              <w:pPr>
                                <w:spacing w:after="0" w:line="259" w:lineRule="auto"/>
                                <w:rPr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r w:rsidR="000D4981" w:rsidRPr="004863E3">
                                <w:rPr>
                                  <w:bCs/>
                                  <w:sz w:val="16"/>
                                  <w:szCs w:val="16"/>
                                </w:rPr>
                                <w:t>System Idle</w:t>
                              </w:r>
                              <w:r w:rsidR="008357DF"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window</w:t>
                              </w:r>
                            </w:p>
                            <w:p w14:paraId="468AA319" w14:textId="2D714F47" w:rsidR="000D4981" w:rsidRPr="004863E3" w:rsidRDefault="008C39AF" w:rsidP="004863E3">
                              <w:pPr>
                                <w:spacing w:after="0" w:line="259" w:lineRule="auto"/>
                                <w:rPr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r w:rsidR="000D4981" w:rsidRPr="004863E3">
                                <w:rPr>
                                  <w:bCs/>
                                  <w:sz w:val="16"/>
                                  <w:szCs w:val="16"/>
                                </w:rPr>
                                <w:t>HDD utilization</w:t>
                              </w:r>
                            </w:p>
                            <w:p w14:paraId="28FCE99E" w14:textId="7A1DD897" w:rsidR="000D4981" w:rsidRPr="004863E3" w:rsidRDefault="000D4981" w:rsidP="004863E3">
                              <w:pPr>
                                <w:spacing w:after="0" w:line="259" w:lineRule="auto"/>
                                <w:rPr>
                                  <w:rFonts w:asciiTheme="minorHAnsi" w:hAnsiTheme="minorHAnsi" w:cs="Arial"/>
                                  <w:sz w:val="16"/>
                                  <w:szCs w:val="16"/>
                                </w:rPr>
                              </w:pPr>
                              <w:r w:rsidRPr="004863E3"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Network stats, </w:t>
                              </w:r>
                              <w:proofErr w:type="spellStart"/>
                              <w:r w:rsidRPr="004863E3">
                                <w:rPr>
                                  <w:bCs/>
                                  <w:sz w:val="16"/>
                                  <w:szCs w:val="16"/>
                                </w:rP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9"/>
                        <wps:cNvSpPr txBox="1"/>
                        <wps:spPr>
                          <a:xfrm>
                            <a:off x="3640750" y="219139"/>
                            <a:ext cx="2203450" cy="406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AD42B3" w14:textId="2C05D47C" w:rsidR="00BC2762" w:rsidRDefault="00734657" w:rsidP="00975016">
                              <w:pPr>
                                <w:spacing w:after="0" w:line="256" w:lineRule="auto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Server database with consolidated information</w:t>
                              </w:r>
                              <w:r w:rsidR="00BC2762"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</w:p>
                            <w:p w14:paraId="76B55AC2" w14:textId="7A2AE874" w:rsidR="008357DF" w:rsidRPr="00975016" w:rsidRDefault="00975016" w:rsidP="00975016">
                              <w:pPr>
                                <w:spacing w:after="0" w:line="256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7501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- Client 1, Client 2, Client 3, … 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9"/>
                        <wps:cNvSpPr txBox="1"/>
                        <wps:spPr>
                          <a:xfrm rot="19230518">
                            <a:off x="1367450" y="1018301"/>
                            <a:ext cx="1082040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54370CE2" w14:textId="7D01E8E2" w:rsidR="0078498D" w:rsidRPr="00C41284" w:rsidRDefault="0078498D" w:rsidP="0078498D">
                              <w:pPr>
                                <w:spacing w:line="254" w:lineRule="auto"/>
                                <w:rPr>
                                  <w:color w:val="4F81BD" w:themeColor="accent1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C41284">
                                <w:rPr>
                                  <w:b/>
                                  <w:bCs/>
                                  <w:color w:val="4F81BD" w:themeColor="accent1"/>
                                  <w:sz w:val="16"/>
                                  <w:szCs w:val="16"/>
                                  <w:lang w:val="en-IN"/>
                                </w:rPr>
                                <w:t>TCP/IP Socket comm</w:t>
                              </w:r>
                              <w:r w:rsidR="009036D0" w:rsidRPr="00C41284">
                                <w:rPr>
                                  <w:b/>
                                  <w:bCs/>
                                  <w:color w:val="4F81BD" w:themeColor="accent1"/>
                                  <w:sz w:val="16"/>
                                  <w:szCs w:val="16"/>
                                  <w:lang w:val="en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9"/>
                        <wps:cNvSpPr txBox="1"/>
                        <wps:spPr>
                          <a:xfrm rot="1628239">
                            <a:off x="3970949" y="961049"/>
                            <a:ext cx="1082040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C12DAD8" w14:textId="77777777" w:rsidR="00EF6704" w:rsidRDefault="00EF6704" w:rsidP="00EF6704">
                              <w:pPr>
                                <w:spacing w:line="252" w:lineRule="auto"/>
                                <w:rPr>
                                  <w:b/>
                                  <w:bCs/>
                                  <w:color w:val="4F81B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F81BD"/>
                                  <w:sz w:val="16"/>
                                  <w:szCs w:val="16"/>
                                </w:rPr>
                                <w:t>TCP/IP Socket comm.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9"/>
                        <wps:cNvSpPr txBox="1"/>
                        <wps:spPr>
                          <a:xfrm>
                            <a:off x="2573951" y="1829678"/>
                            <a:ext cx="108204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48A6EC7" w14:textId="77777777" w:rsidR="00EF6704" w:rsidRDefault="00EF6704" w:rsidP="00EF6704">
                              <w:pPr>
                                <w:spacing w:line="252" w:lineRule="auto"/>
                                <w:rPr>
                                  <w:b/>
                                  <w:bCs/>
                                  <w:color w:val="4F81B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F81BD"/>
                                  <w:sz w:val="16"/>
                                  <w:szCs w:val="16"/>
                                </w:rPr>
                                <w:t>TCP/IP Socket comm.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BA6E60" id="Canvas 19" o:spid="_x0000_s1027" editas="canvas" style="width:511.5pt;height:262.75pt;mso-position-horizontal-relative:char;mso-position-vertical-relative:line" coordsize="64960,33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4960;height:33369;visibility:visible;mso-wrap-style:square" filled="t">
                  <v:fill o:detectmouseclick="t"/>
                  <v:path o:connecttype="none"/>
                </v:shape>
                <v:shape id="Picture 20" o:spid="_x0000_s1029" type="#_x0000_t75" alt="A picture containing text, electronics, computer&#10;&#10;Description automatically generated" style="position:absolute;left:25463;top:1683;width:10668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">
                  <v:imagedata r:id="rId17" o:title="A picture containing text, electronics, computer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25654;top:12458;width:10287;height:4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" fillcolor="white [3201]" strokecolor="#4f81bd [3204]" strokeweight="2pt">
                  <v:textbox>
                    <w:txbxContent>
                      <w:p w14:paraId="28B76641" w14:textId="4B0A3EC6" w:rsidR="000168E3" w:rsidRPr="00060553" w:rsidRDefault="000168E3" w:rsidP="00200C3F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060553">
                          <w:rPr>
                            <w:color w:val="000000"/>
                            <w:sz w:val="18"/>
                            <w:szCs w:val="18"/>
                          </w:rPr>
                          <w:t>Server</w:t>
                        </w:r>
                      </w:p>
                      <w:p w14:paraId="631720BF" w14:textId="5240583E" w:rsidR="00E64F6D" w:rsidRPr="00060553" w:rsidRDefault="00060553" w:rsidP="00200C3F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10.20.</w:t>
                        </w:r>
                        <w:r w:rsidR="00200C3F">
                          <w:rPr>
                            <w:color w:val="000000"/>
                            <w:sz w:val="18"/>
                            <w:szCs w:val="18"/>
                          </w:rPr>
                          <w:t>21.5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: </w:t>
                        </w:r>
                        <w:r w:rsidR="00200C3F">
                          <w:rPr>
                            <w:color w:val="000000"/>
                            <w:sz w:val="18"/>
                            <w:szCs w:val="18"/>
                          </w:rPr>
                          <w:t>3000</w:t>
                        </w:r>
                      </w:p>
                    </w:txbxContent>
                  </v:textbox>
                </v:shape>
                <v:shape id="Picture 21" o:spid="_x0000_s1031" type="#_x0000_t75" alt="A picture containing text, electronics, computer, computer&#10;&#10;Description automatically generated" style="position:absolute;left:46923;top:16224;width:13882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">
                  <v:imagedata r:id="rId18" o:title="A picture containing text, electronics, computer, computer&#10;&#10;Description automatically generated"/>
                </v:shape>
                <v:shape id="Text Box 2" o:spid="_x0000_s1032" type="#_x0000_t202" style="position:absolute;left:46349;top:25898;width:6516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" fillcolor="white [3201]" strokecolor="#4f81bd [3204]" strokeweight="2pt">
                  <v:textbox>
                    <w:txbxContent>
                      <w:p w14:paraId="17293942" w14:textId="56A5EDF9" w:rsidR="00D11B8C" w:rsidRPr="00D11B8C" w:rsidRDefault="00D11B8C" w:rsidP="00D11B8C">
                        <w:pPr>
                          <w:jc w:val="center"/>
                          <w:rPr>
                            <w:color w:val="000000"/>
                            <w:lang w:val="en-IN"/>
                          </w:rPr>
                        </w:pPr>
                        <w:r>
                          <w:rPr>
                            <w:color w:val="000000"/>
                            <w:lang w:val="en-IN"/>
                          </w:rPr>
                          <w:t>Client</w:t>
                        </w:r>
                        <w:r w:rsidR="007018BC">
                          <w:rPr>
                            <w:color w:val="000000"/>
                            <w:lang w:val="en-IN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Picture 25" o:spid="_x0000_s1033" type="#_x0000_t75" alt="A picture containing text, electronics, computer, computer&#10;&#10;Description automatically generated" style="position:absolute;left:23939;top:20542;width:13881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">
                  <v:imagedata r:id="rId18" o:title="A picture containing text, electronics, computer, computer&#10;&#10;Description automatically generated"/>
                </v:shape>
                <v:shape id="Text Box 2" o:spid="_x0000_s1034" type="#_x0000_t202" style="position:absolute;left:25082;top:30347;width:6515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" fillcolor="white [3201]" strokecolor="#4f81bd [3204]" strokeweight="2pt">
                  <v:textbox>
                    <w:txbxContent>
                      <w:p w14:paraId="32246409" w14:textId="07908C12" w:rsidR="007018BC" w:rsidRDefault="007018BC" w:rsidP="007018B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Client 2</w:t>
                        </w:r>
                      </w:p>
                    </w:txbxContent>
                  </v:textbox>
                </v:shape>
                <v:shape id="Picture 27" o:spid="_x0000_s1035" type="#_x0000_t75" alt="A picture containing text, electronics, computer, computer&#10;&#10;Description automatically generated" style="position:absolute;left:571;top:10785;width:13881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">
                  <v:imagedata r:id="rId18" o:title="A picture containing text, electronics, computer, computer&#10;&#10;Description automatically generated"/>
                </v:shape>
                <v:shape id="Text Box 2" o:spid="_x0000_s1036" type="#_x0000_t202" style="position:absolute;top:20456;width:6515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" fillcolor="white [3201]" strokecolor="#4f81bd [3204]" strokeweight="2pt">
                  <v:textbox>
                    <w:txbxContent>
                      <w:p w14:paraId="458D0D12" w14:textId="24F95A6C" w:rsidR="007018BC" w:rsidRDefault="007018BC" w:rsidP="007018B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Client 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7" type="#_x0000_t32" style="position:absolute;left:14452;top:7017;width:11011;height:9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hO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pmc/j7kn6AXN0BAAD//wMAUEsBAi0AFAAGAAgAAAAhANvh9svuAAAAhQEAABMAAAAAAAAAAAAA&#10;AAAAAAAAAFtDb250ZW50X1R5cGVzXS54bWxQSwECLQAUAAYACAAAACEAWvQsW78AAAAVAQAACwAA&#10;AAAAAAAAAAAAAAAfAQAAX3JlbHMvLnJlbHNQSwECLQAUAAYACAAAACEAgZBoTsMAAADbAAAADwAA&#10;AAAAAAAAAAAAAAAHAgAAZHJzL2Rvd25yZXYueG1sUEsFBgAAAAADAAMAtwAAAPcCAAAAAA==&#10;" strokecolor="#4579b8 [3044]">
                  <v:stroke endarrow="block"/>
                </v:shape>
                <v:shape id="Straight Arrow Connector 30" o:spid="_x0000_s1038" type="#_x0000_t32" style="position:absolute;left:36131;top:7017;width:17733;height:92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" strokecolor="#4579b8 [3044]">
                  <v:stroke endarrow="block"/>
                </v:shape>
                <v:shape id="Straight Arrow Connector 31" o:spid="_x0000_s1039" type="#_x0000_t32" style="position:absolute;left:30797;top:16691;width:83;height:38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" strokecolor="#4579b8 [3044]">
                  <v:stroke endarrow="block"/>
                </v:shape>
                <v:shape id="Text Box 29" o:spid="_x0000_s1040" type="#_x0000_t202" style="position:absolute;left:2692;top:24225;width:2137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" fillcolor="white [3201]" strokeweight=".5pt">
                  <v:textbox>
                    <w:txbxContent>
                      <w:p w14:paraId="41B6097B" w14:textId="3CBE1643" w:rsidR="008C39AF" w:rsidRDefault="008C39AF" w:rsidP="004863E3">
                        <w:pPr>
                          <w:spacing w:after="0" w:line="259" w:lineRule="auto"/>
                          <w:rPr>
                            <w:bCs/>
                            <w:sz w:val="16"/>
                            <w:szCs w:val="16"/>
                          </w:rPr>
                        </w:pPr>
                        <w:r w:rsidRPr="00BC2762">
                          <w:rPr>
                            <w:b/>
                            <w:sz w:val="16"/>
                            <w:szCs w:val="16"/>
                          </w:rPr>
                          <w:t>System-info</w:t>
                        </w: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 sent from clients to central server: </w:t>
                        </w:r>
                      </w:p>
                      <w:p w14:paraId="4F9A63CB" w14:textId="64D61EBF" w:rsidR="000D4981" w:rsidRPr="008C39AF" w:rsidRDefault="008C39AF" w:rsidP="008C39AF">
                        <w:pPr>
                          <w:spacing w:after="0" w:line="259" w:lineRule="auto"/>
                          <w:rPr>
                            <w:bCs/>
                            <w:sz w:val="16"/>
                            <w:szCs w:val="16"/>
                          </w:rPr>
                        </w:pPr>
                        <w:r w:rsidRPr="008C39AF">
                          <w:rPr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- </w:t>
                        </w:r>
                        <w:r w:rsidR="000D4981" w:rsidRPr="008C39AF">
                          <w:rPr>
                            <w:bCs/>
                            <w:sz w:val="16"/>
                            <w:szCs w:val="16"/>
                          </w:rPr>
                          <w:t>System-name</w:t>
                        </w:r>
                      </w:p>
                      <w:p w14:paraId="70F346E3" w14:textId="02AD4741" w:rsidR="000D4981" w:rsidRPr="004863E3" w:rsidRDefault="008C39AF" w:rsidP="004863E3">
                        <w:pPr>
                          <w:spacing w:after="0" w:line="259" w:lineRule="auto"/>
                          <w:rPr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 - </w:t>
                        </w:r>
                        <w:r w:rsidR="000D4981" w:rsidRPr="004863E3">
                          <w:rPr>
                            <w:bCs/>
                            <w:sz w:val="16"/>
                            <w:szCs w:val="16"/>
                          </w:rPr>
                          <w:t>RAM usage</w:t>
                        </w:r>
                      </w:p>
                      <w:p w14:paraId="3FF3566B" w14:textId="78AF7A4B" w:rsidR="000D4981" w:rsidRPr="004863E3" w:rsidRDefault="008C39AF" w:rsidP="004863E3">
                        <w:pPr>
                          <w:spacing w:after="0" w:line="259" w:lineRule="auto"/>
                          <w:rPr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 - </w:t>
                        </w:r>
                        <w:r w:rsidR="000D4981" w:rsidRPr="004863E3">
                          <w:rPr>
                            <w:bCs/>
                            <w:sz w:val="16"/>
                            <w:szCs w:val="16"/>
                          </w:rPr>
                          <w:t>CPU utilization</w:t>
                        </w:r>
                      </w:p>
                      <w:p w14:paraId="75472CB2" w14:textId="4EA0E9BA" w:rsidR="000D4981" w:rsidRPr="004863E3" w:rsidRDefault="008C39AF" w:rsidP="004863E3">
                        <w:pPr>
                          <w:spacing w:after="0" w:line="259" w:lineRule="auto"/>
                          <w:rPr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 - </w:t>
                        </w:r>
                        <w:r w:rsidR="000D4981" w:rsidRPr="004863E3">
                          <w:rPr>
                            <w:bCs/>
                            <w:sz w:val="16"/>
                            <w:szCs w:val="16"/>
                          </w:rPr>
                          <w:t>System Idle</w:t>
                        </w:r>
                        <w:r w:rsidR="008357DF">
                          <w:rPr>
                            <w:bCs/>
                            <w:sz w:val="16"/>
                            <w:szCs w:val="16"/>
                          </w:rPr>
                          <w:t xml:space="preserve"> window</w:t>
                        </w:r>
                      </w:p>
                      <w:p w14:paraId="468AA319" w14:textId="2D714F47" w:rsidR="000D4981" w:rsidRPr="004863E3" w:rsidRDefault="008C39AF" w:rsidP="004863E3">
                        <w:pPr>
                          <w:spacing w:after="0" w:line="259" w:lineRule="auto"/>
                          <w:rPr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 - </w:t>
                        </w:r>
                        <w:r w:rsidR="000D4981" w:rsidRPr="004863E3">
                          <w:rPr>
                            <w:bCs/>
                            <w:sz w:val="16"/>
                            <w:szCs w:val="16"/>
                          </w:rPr>
                          <w:t>HDD utilization</w:t>
                        </w:r>
                      </w:p>
                      <w:p w14:paraId="28FCE99E" w14:textId="7A1DD897" w:rsidR="000D4981" w:rsidRPr="004863E3" w:rsidRDefault="000D4981" w:rsidP="004863E3">
                        <w:pPr>
                          <w:spacing w:after="0" w:line="259" w:lineRule="auto"/>
                          <w:rPr>
                            <w:rFonts w:asciiTheme="minorHAnsi" w:hAnsiTheme="minorHAnsi" w:cs="Arial"/>
                            <w:sz w:val="16"/>
                            <w:szCs w:val="16"/>
                          </w:rPr>
                        </w:pPr>
                        <w:r w:rsidRPr="004863E3">
                          <w:rPr>
                            <w:bCs/>
                            <w:sz w:val="16"/>
                            <w:szCs w:val="16"/>
                          </w:rPr>
                          <w:t xml:space="preserve">Network stats, </w:t>
                        </w:r>
                        <w:proofErr w:type="spellStart"/>
                        <w:r w:rsidRPr="004863E3">
                          <w:rPr>
                            <w:bCs/>
                            <w:sz w:val="16"/>
                            <w:szCs w:val="16"/>
                          </w:rPr>
                          <w:t>etc</w:t>
                        </w:r>
                        <w:proofErr w:type="spellEnd"/>
                      </w:p>
                    </w:txbxContent>
                  </v:textbox>
                </v:shape>
                <v:shape id="Text Box 29" o:spid="_x0000_s1041" type="#_x0000_t202" style="position:absolute;left:36407;top:2191;width:22035;height:4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dPzwwAAANs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HMPfl/AD5OIFAAD//wMAUEsBAi0AFAAGAAgAAAAhANvh9svuAAAAhQEAABMAAAAAAAAAAAAA&#10;AAAAAAAAAFtDb250ZW50X1R5cGVzXS54bWxQSwECLQAUAAYACAAAACEAWvQsW78AAAAVAQAACwAA&#10;AAAAAAAAAAAAAAAfAQAAX3JlbHMvLnJlbHNQSwECLQAUAAYACAAAACEALkHT88MAAADbAAAADwAA&#10;AAAAAAAAAAAAAAAHAgAAZHJzL2Rvd25yZXYueG1sUEsFBgAAAAADAAMAtwAAAPcCAAAAAA==&#10;" fillcolor="white [3201]" strokeweight=".5pt">
                  <v:textbox>
                    <w:txbxContent>
                      <w:p w14:paraId="13AD42B3" w14:textId="2C05D47C" w:rsidR="00BC2762" w:rsidRDefault="00734657" w:rsidP="00975016">
                        <w:pPr>
                          <w:spacing w:after="0" w:line="256" w:lineRule="auto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Server database with consolidated information</w:t>
                        </w:r>
                        <w:r w:rsidR="00BC2762"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: </w:t>
                        </w:r>
                      </w:p>
                      <w:p w14:paraId="76B55AC2" w14:textId="7A2AE874" w:rsidR="008357DF" w:rsidRPr="00975016" w:rsidRDefault="00975016" w:rsidP="00975016">
                        <w:pPr>
                          <w:spacing w:after="0" w:line="256" w:lineRule="auto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975016"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- Client 1, Client 2, Client 3, … …</w:t>
                        </w:r>
                      </w:p>
                    </w:txbxContent>
                  </v:textbox>
                </v:shape>
                <v:shape id="Text Box 29" o:spid="_x0000_s1042" type="#_x0000_t202" style="position:absolute;left:13674;top:10183;width:10820;height:2584;rotation:-2588106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" filled="f" stroked="f">
                  <v:textbox>
                    <w:txbxContent>
                      <w:p w14:paraId="54370CE2" w14:textId="7D01E8E2" w:rsidR="0078498D" w:rsidRPr="00C41284" w:rsidRDefault="0078498D" w:rsidP="0078498D">
                        <w:pPr>
                          <w:spacing w:line="254" w:lineRule="auto"/>
                          <w:rPr>
                            <w:color w:val="4F81BD" w:themeColor="accent1"/>
                            <w:sz w:val="16"/>
                            <w:szCs w:val="16"/>
                            <w:lang w:val="en-IN"/>
                          </w:rPr>
                        </w:pPr>
                        <w:r w:rsidRPr="00C41284">
                          <w:rPr>
                            <w:b/>
                            <w:bCs/>
                            <w:color w:val="4F81BD" w:themeColor="accent1"/>
                            <w:sz w:val="16"/>
                            <w:szCs w:val="16"/>
                            <w:lang w:val="en-IN"/>
                          </w:rPr>
                          <w:t>TCP/IP Socket comm</w:t>
                        </w:r>
                        <w:r w:rsidR="009036D0" w:rsidRPr="00C41284">
                          <w:rPr>
                            <w:b/>
                            <w:bCs/>
                            <w:color w:val="4F81BD" w:themeColor="accent1"/>
                            <w:sz w:val="16"/>
                            <w:szCs w:val="16"/>
                            <w:lang w:val="en-IN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43" type="#_x0000_t202" style="position:absolute;left:39709;top:9610;width:10820;height:2578;rotation:1778471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" filled="f" stroked="f">
                  <v:textbox>
                    <w:txbxContent>
                      <w:p w14:paraId="7C12DAD8" w14:textId="77777777" w:rsidR="00EF6704" w:rsidRDefault="00EF6704" w:rsidP="00EF6704">
                        <w:pPr>
                          <w:spacing w:line="252" w:lineRule="auto"/>
                          <w:rPr>
                            <w:b/>
                            <w:bCs/>
                            <w:color w:val="4F81BD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4F81BD"/>
                            <w:sz w:val="16"/>
                            <w:szCs w:val="16"/>
                          </w:rPr>
                          <w:t>TCP/IP Socket comm.</w:t>
                        </w:r>
                      </w:p>
                    </w:txbxContent>
                  </v:textbox>
                </v:shape>
                <v:shape id="Text Box 29" o:spid="_x0000_s1044" type="#_x0000_t202" style="position:absolute;left:25739;top:18296;width:10820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3P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eAJ/X+IPkItfAAAA//8DAFBLAQItABQABgAIAAAAIQDb4fbL7gAAAIUBAAATAAAAAAAA&#10;AAAAAAAAAAAAAABbQ29udGVudF9UeXBlc10ueG1sUEsBAi0AFAAGAAgAAAAhAFr0LFu/AAAAFQEA&#10;AAsAAAAAAAAAAAAAAAAAHwEAAF9yZWxzLy5yZWxzUEsBAi0AFAAGAAgAAAAhANFZ7c/HAAAA2wAA&#10;AA8AAAAAAAAAAAAAAAAABwIAAGRycy9kb3ducmV2LnhtbFBLBQYAAAAAAwADALcAAAD7AgAAAAA=&#10;" filled="f" stroked="f">
                  <v:textbox>
                    <w:txbxContent>
                      <w:p w14:paraId="348A6EC7" w14:textId="77777777" w:rsidR="00EF6704" w:rsidRDefault="00EF6704" w:rsidP="00EF6704">
                        <w:pPr>
                          <w:spacing w:line="252" w:lineRule="auto"/>
                          <w:rPr>
                            <w:b/>
                            <w:bCs/>
                            <w:color w:val="4F81BD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4F81BD"/>
                            <w:sz w:val="16"/>
                            <w:szCs w:val="16"/>
                          </w:rPr>
                          <w:t>TCP/IP Socket comm.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6790AE" w14:textId="77777777" w:rsidR="001A65F1" w:rsidRPr="00C77CA5" w:rsidRDefault="001A65F1" w:rsidP="00D82B46">
      <w:pPr>
        <w:rPr>
          <w:rFonts w:asciiTheme="minorHAnsi" w:hAnsiTheme="minorHAnsi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14:paraId="2615418F" w14:textId="2C86031A" w:rsidR="008A2C8E" w:rsidRDefault="008A2C8E" w:rsidP="008A2C8E">
      <w:pPr>
        <w:rPr>
          <w:rFonts w:asciiTheme="minorHAnsi" w:hAnsiTheme="minorHAnsi" w:cs="Calibri"/>
          <w:shd w:val="clear" w:color="auto" w:fill="FFFF00"/>
        </w:rPr>
      </w:pPr>
    </w:p>
    <w:tbl>
      <w:tblPr>
        <w:tblW w:w="0" w:type="auto"/>
        <w:tblInd w:w="133" w:type="dxa"/>
        <w:tblLayout w:type="fixed"/>
        <w:tblLook w:val="0000" w:firstRow="0" w:lastRow="0" w:firstColumn="0" w:lastColumn="0" w:noHBand="0" w:noVBand="0"/>
      </w:tblPr>
      <w:tblGrid>
        <w:gridCol w:w="8950"/>
      </w:tblGrid>
      <w:tr w:rsidR="004F41A2" w14:paraId="727E2E61" w14:textId="77777777" w:rsidTr="00964A82">
        <w:tc>
          <w:tcPr>
            <w:tcW w:w="8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AE77" w14:textId="3CC9F002" w:rsidR="004F41A2" w:rsidRPr="00323428" w:rsidRDefault="00323428" w:rsidP="00323428">
            <w:pPr>
              <w:pStyle w:val="Heading1"/>
              <w:keepNext/>
              <w:keepLines/>
              <w:numPr>
                <w:ilvl w:val="0"/>
                <w:numId w:val="28"/>
              </w:numPr>
              <w:spacing w:before="240" w:line="259" w:lineRule="auto"/>
              <w:contextualSpacing w:val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lastRenderedPageBreak/>
              <w:t>Scope:</w:t>
            </w:r>
          </w:p>
          <w:p w14:paraId="2895F614" w14:textId="690D61DA" w:rsidR="004F41A2" w:rsidRDefault="004F41A2" w:rsidP="00964A82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5DAE253" w14:textId="21FA6484" w:rsidR="00912AF2" w:rsidRDefault="001C217D" w:rsidP="00964A82">
            <w:pPr>
              <w:pStyle w:val="NormalBold"/>
              <w:numPr>
                <w:ilvl w:val="0"/>
                <w:numId w:val="39"/>
              </w:numPr>
              <w:snapToGrid w:val="0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Client-side: </w:t>
            </w:r>
            <w:r w:rsidR="004D1C1C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Structure of system information collected and sent over </w:t>
            </w:r>
            <w:r w:rsidR="005F338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the </w:t>
            </w:r>
            <w:r w:rsidR="004D1C1C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network can be </w:t>
            </w:r>
            <w:r w:rsidR="005F338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further </w:t>
            </w:r>
            <w:r w:rsidR="004D1C1C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expanded to include </w:t>
            </w:r>
            <w:r w:rsidR="00B7720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comprehensive analytics data to track </w:t>
            </w:r>
            <w:proofErr w:type="gramStart"/>
            <w:r w:rsidR="00B7720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work-time</w:t>
            </w:r>
            <w:proofErr w:type="gramEnd"/>
            <w:r w:rsidR="00B7720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, work-output, </w:t>
            </w:r>
            <w:r w:rsidR="00803D3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in-focus apps, real-time </w:t>
            </w:r>
            <w:r w:rsidR="00186CC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file-changes stats, </w:t>
            </w:r>
            <w:r w:rsidR="00A32291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screenshots, </w:t>
            </w:r>
            <w:r w:rsidR="00CF6906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idle-windows</w:t>
            </w:r>
            <w:r w:rsidR="0009276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, etc.</w:t>
            </w:r>
          </w:p>
          <w:p w14:paraId="796334FF" w14:textId="7BB7C204" w:rsidR="005F3382" w:rsidRDefault="00912AF2" w:rsidP="00964A82">
            <w:pPr>
              <w:pStyle w:val="NormalBold"/>
              <w:numPr>
                <w:ilvl w:val="0"/>
                <w:numId w:val="39"/>
              </w:numPr>
              <w:snapToGrid w:val="0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Protocol</w:t>
            </w:r>
            <w:r w:rsidR="005F338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: </w:t>
            </w:r>
            <w:r w:rsidR="005154CB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Custom payload for application-layer protocol to </w:t>
            </w:r>
            <w:r w:rsidR="0081568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categorize and </w:t>
            </w:r>
            <w:r w:rsidR="005154CB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encapsulate </w:t>
            </w:r>
            <w:r w:rsidR="0081568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system-information with timestamps. </w:t>
            </w:r>
          </w:p>
          <w:p w14:paraId="4DBD8928" w14:textId="7C626820" w:rsidR="004F41A2" w:rsidRPr="00BA0387" w:rsidRDefault="005F3382" w:rsidP="00964A82">
            <w:pPr>
              <w:pStyle w:val="NormalBold"/>
              <w:numPr>
                <w:ilvl w:val="0"/>
                <w:numId w:val="39"/>
              </w:numPr>
              <w:snapToGrid w:val="0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Server: </w:t>
            </w:r>
            <w:r w:rsidR="004824BE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Consolidated analysis </w:t>
            </w:r>
            <w:r w:rsidR="002F389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and meaningful interpretation </w:t>
            </w:r>
            <w:r w:rsidR="004824BE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on system-information gathered for a team, project or for entire organization. </w:t>
            </w:r>
            <w:r w:rsidR="002F389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Publish the </w:t>
            </w:r>
            <w:r w:rsidR="002929F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analysis over </w:t>
            </w:r>
            <w:proofErr w:type="spellStart"/>
            <w:r w:rsidR="002929F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WebAPIs</w:t>
            </w:r>
            <w:proofErr w:type="spellEnd"/>
            <w:r w:rsidR="002929F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, that can be fed to web-clients </w:t>
            </w:r>
            <w:r w:rsidR="0022555F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to show graphical view of the same. </w:t>
            </w:r>
          </w:p>
          <w:p w14:paraId="7B43926D" w14:textId="77777777" w:rsidR="004F41A2" w:rsidRDefault="004F41A2" w:rsidP="00964A82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A556A10" w14:textId="77777777" w:rsidR="004F41A2" w:rsidRDefault="004F41A2" w:rsidP="00964A82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9D2DB6D" w14:textId="77777777" w:rsidR="004F41A2" w:rsidRPr="00971176" w:rsidRDefault="004F41A2" w:rsidP="00964A82">
            <w:pPr>
              <w:pStyle w:val="NormalBold"/>
              <w:snapToGrid w:val="0"/>
              <w:rPr>
                <w:rFonts w:asciiTheme="minorHAnsi" w:hAnsiTheme="minorHAnsi" w:cs="Arial"/>
                <w:bCs w:val="0"/>
                <w:i/>
                <w:sz w:val="20"/>
                <w:szCs w:val="20"/>
              </w:rPr>
            </w:pPr>
          </w:p>
          <w:p w14:paraId="5938C8DA" w14:textId="77777777" w:rsidR="004F41A2" w:rsidRDefault="004F41A2" w:rsidP="00964A82">
            <w:pPr>
              <w:pStyle w:val="NormalBold"/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2C31BC23" w14:textId="77777777" w:rsidR="004C3B75" w:rsidRPr="00C77CA5" w:rsidRDefault="004C3B75" w:rsidP="008A2C8E">
      <w:pPr>
        <w:rPr>
          <w:rFonts w:asciiTheme="minorHAnsi" w:hAnsiTheme="minorHAnsi" w:cs="Calibri"/>
          <w:shd w:val="clear" w:color="auto" w:fill="FFFF00"/>
        </w:rPr>
      </w:pPr>
    </w:p>
    <w:sectPr w:rsidR="004C3B75" w:rsidRPr="00C77CA5" w:rsidSect="00D77671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627" w:right="1440" w:bottom="1166" w:left="1440" w:header="0" w:footer="46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642D" w14:textId="77777777" w:rsidR="008F5866" w:rsidRDefault="008F5866" w:rsidP="00FE4071">
      <w:pPr>
        <w:spacing w:after="0" w:line="240" w:lineRule="auto"/>
      </w:pPr>
      <w:r>
        <w:separator/>
      </w:r>
    </w:p>
  </w:endnote>
  <w:endnote w:type="continuationSeparator" w:id="0">
    <w:p w14:paraId="2417A7AC" w14:textId="77777777" w:rsidR="008F5866" w:rsidRDefault="008F5866" w:rsidP="00F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MBPF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5E62" w14:textId="77777777" w:rsidR="000038A8" w:rsidRPr="00D40820" w:rsidRDefault="000038A8" w:rsidP="00D40820">
    <w:pPr>
      <w:pStyle w:val="Footer"/>
      <w:jc w:val="both"/>
      <w:rPr>
        <w:sz w:val="16"/>
        <w:szCs w:val="16"/>
      </w:rPr>
    </w:pPr>
    <w:r w:rsidRPr="00D40820">
      <w:rPr>
        <w:noProof/>
        <w:color w:val="7F7F7F" w:themeColor="text1" w:themeTint="80"/>
        <w:sz w:val="16"/>
        <w:szCs w:val="16"/>
        <w:lang w:eastAsia="en-IN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2C53A00" wp14:editId="334EC9BF">
              <wp:simplePos x="0" y="0"/>
              <wp:positionH relativeFrom="column">
                <wp:posOffset>-914400</wp:posOffset>
              </wp:positionH>
              <wp:positionV relativeFrom="paragraph">
                <wp:posOffset>-754812</wp:posOffset>
              </wp:positionV>
              <wp:extent cx="7792085" cy="1353312"/>
              <wp:effectExtent l="0" t="0" r="0" b="0"/>
              <wp:wrapNone/>
              <wp:docPr id="1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353312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6EDB0EE5" w14:textId="77777777" w:rsidR="000038A8" w:rsidRDefault="000038A8" w:rsidP="00D77671">
                          <w:pPr>
                            <w:jc w:val="center"/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 w14:paraId="64D755A2" w14:textId="77777777" w:rsidR="000038A8" w:rsidRDefault="000038A8" w:rsidP="00D77671">
                          <w:pPr>
                            <w:jc w:val="center"/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 w14:paraId="33FD1E2A" w14:textId="77777777" w:rsidR="000038A8" w:rsidRDefault="000038A8" w:rsidP="00D77671">
                          <w:pPr>
                            <w:ind w:firstLine="284"/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 w14:paraId="107B03D5" w14:textId="77777777" w:rsidR="000038A8" w:rsidRDefault="000038A8" w:rsidP="00D77671">
                          <w:pPr>
                            <w:ind w:firstLine="284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C53A00" id="Rectangle 2" o:spid="_x0000_s1045" alt="footer" style="position:absolute;left:0;text-align:left;margin-left:-1in;margin-top:-59.45pt;width:613.55pt;height:106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" stroked="f">
              <v:fill r:id="rId2" o:title="footer" recolor="t" rotate="t" type="frame"/>
              <v:textbox>
                <w:txbxContent>
                  <w:p w14:paraId="6EDB0EE5" w14:textId="77777777" w:rsidR="000038A8" w:rsidRDefault="000038A8" w:rsidP="00D77671">
                    <w:pPr>
                      <w:jc w:val="center"/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</w:p>
                  <w:p w14:paraId="64D755A2" w14:textId="77777777" w:rsidR="000038A8" w:rsidRDefault="000038A8" w:rsidP="00D77671">
                    <w:pPr>
                      <w:jc w:val="center"/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</w:p>
                  <w:p w14:paraId="33FD1E2A" w14:textId="77777777" w:rsidR="000038A8" w:rsidRDefault="000038A8" w:rsidP="00D77671">
                    <w:pPr>
                      <w:ind w:firstLine="284"/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</w:p>
                  <w:p w14:paraId="107B03D5" w14:textId="77777777" w:rsidR="000038A8" w:rsidRDefault="000038A8" w:rsidP="00D77671">
                    <w:pPr>
                      <w:ind w:firstLine="284"/>
                    </w:pPr>
                  </w:p>
                </w:txbxContent>
              </v:textbox>
            </v:rect>
          </w:pict>
        </mc:Fallback>
      </mc:AlternateContent>
    </w:r>
  </w:p>
  <w:p w14:paraId="7084D221" w14:textId="77777777" w:rsidR="000038A8" w:rsidRDefault="000038A8" w:rsidP="007E55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672FA" w14:textId="77777777" w:rsidR="000038A8" w:rsidRDefault="000038A8" w:rsidP="00D77671">
    <w:pPr>
      <w:pStyle w:val="Footer"/>
      <w:ind w:hanging="1134"/>
      <w:rPr>
        <w:color w:val="808080" w:themeColor="background1" w:themeShade="80"/>
        <w:sz w:val="16"/>
        <w:szCs w:val="16"/>
      </w:rPr>
    </w:pPr>
  </w:p>
  <w:p w14:paraId="5DE5CF0A" w14:textId="77777777" w:rsidR="000038A8" w:rsidRDefault="000038A8" w:rsidP="00D77671">
    <w:pPr>
      <w:pStyle w:val="Footer"/>
      <w:ind w:hanging="1134"/>
      <w:rPr>
        <w:color w:val="808080" w:themeColor="background1" w:themeShade="80"/>
        <w:sz w:val="16"/>
        <w:szCs w:val="16"/>
      </w:rPr>
    </w:pPr>
  </w:p>
  <w:p w14:paraId="544493E4" w14:textId="77777777" w:rsidR="000038A8" w:rsidRDefault="000038A8" w:rsidP="00D77671">
    <w:pPr>
      <w:pStyle w:val="Footer"/>
      <w:ind w:hanging="1134"/>
      <w:rPr>
        <w:color w:val="808080" w:themeColor="background1" w:themeShade="80"/>
        <w:sz w:val="16"/>
        <w:szCs w:val="16"/>
      </w:rPr>
    </w:pPr>
  </w:p>
  <w:p w14:paraId="65EA62D3" w14:textId="77777777" w:rsidR="000038A8" w:rsidRPr="00D77671" w:rsidRDefault="000038A8" w:rsidP="00D77671">
    <w:pPr>
      <w:pStyle w:val="Footer"/>
      <w:ind w:hanging="1134"/>
      <w:rPr>
        <w:sz w:val="16"/>
        <w:szCs w:val="16"/>
      </w:rPr>
    </w:pPr>
    <w:r w:rsidRPr="00D77671">
      <w:rPr>
        <w:noProof/>
        <w:color w:val="808080" w:themeColor="background1" w:themeShade="80"/>
        <w:sz w:val="16"/>
        <w:szCs w:val="16"/>
        <w:lang w:eastAsia="en-IN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88A42B1" wp14:editId="0B2D5114">
              <wp:simplePos x="0" y="0"/>
              <wp:positionH relativeFrom="column">
                <wp:posOffset>-923290</wp:posOffset>
              </wp:positionH>
              <wp:positionV relativeFrom="paragraph">
                <wp:posOffset>-706552</wp:posOffset>
              </wp:positionV>
              <wp:extent cx="7792085" cy="1353185"/>
              <wp:effectExtent l="0" t="0" r="0" b="0"/>
              <wp:wrapNone/>
              <wp:docPr id="3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353185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9C2179" id="Rectangle 2" o:spid="_x0000_s1026" alt="footer" style="position:absolute;margin-left:-72.7pt;margin-top:-55.65pt;width:613.55pt;height:106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" stroked="f">
              <v:fill r:id="rId2" o:title="footer" recolor="t" rotate="t" type="frame"/>
            </v:rect>
          </w:pict>
        </mc:Fallback>
      </mc:AlternateContent>
    </w:r>
  </w:p>
  <w:p w14:paraId="6BDE200D" w14:textId="77777777" w:rsidR="000038A8" w:rsidRDefault="000038A8" w:rsidP="001B3751">
    <w:pPr>
      <w:pStyle w:val="Footer"/>
      <w:tabs>
        <w:tab w:val="clear" w:pos="4320"/>
        <w:tab w:val="clear" w:pos="8640"/>
        <w:tab w:val="left" w:pos="588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F7ED9" w14:textId="77777777" w:rsidR="008F5866" w:rsidRDefault="008F5866" w:rsidP="00FE4071">
      <w:pPr>
        <w:spacing w:after="0" w:line="240" w:lineRule="auto"/>
      </w:pPr>
      <w:r>
        <w:separator/>
      </w:r>
    </w:p>
  </w:footnote>
  <w:footnote w:type="continuationSeparator" w:id="0">
    <w:p w14:paraId="7F411CFB" w14:textId="77777777" w:rsidR="008F5866" w:rsidRDefault="008F5866" w:rsidP="00FE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F622" w14:textId="77777777" w:rsidR="000038A8" w:rsidRDefault="000038A8" w:rsidP="00D270DB">
    <w:pPr>
      <w:pStyle w:val="Header"/>
      <w:tabs>
        <w:tab w:val="clear" w:pos="8640"/>
        <w:tab w:val="right" w:pos="10080"/>
      </w:tabs>
    </w:pPr>
    <w:r>
      <w:tab/>
    </w:r>
    <w:r>
      <w:tab/>
    </w:r>
  </w:p>
  <w:p w14:paraId="72735F8C" w14:textId="77777777" w:rsidR="000038A8" w:rsidRDefault="000038A8" w:rsidP="00D270DB">
    <w:pPr>
      <w:pStyle w:val="Header"/>
      <w:tabs>
        <w:tab w:val="clear" w:pos="8640"/>
        <w:tab w:val="right" w:pos="10080"/>
      </w:tabs>
    </w:pPr>
  </w:p>
  <w:p w14:paraId="4F257EF6" w14:textId="77777777" w:rsidR="000038A8" w:rsidRDefault="000038A8" w:rsidP="00D270DB">
    <w:pPr>
      <w:pStyle w:val="Header"/>
      <w:tabs>
        <w:tab w:val="clear" w:pos="8640"/>
        <w:tab w:val="right" w:pos="10080"/>
      </w:tabs>
    </w:pPr>
    <w:r>
      <w:tab/>
    </w:r>
    <w:r>
      <w:tab/>
    </w:r>
    <w:r w:rsidRPr="00D77671">
      <w:rPr>
        <w:color w:val="808080" w:themeColor="background1" w:themeShade="80"/>
      </w:rPr>
      <w:t xml:space="preserve">Page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PAGE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B90D4B">
      <w:rPr>
        <w:b/>
        <w:bCs/>
        <w:noProof/>
        <w:color w:val="808080" w:themeColor="background1" w:themeShade="80"/>
      </w:rPr>
      <w:t>10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  <w:r w:rsidRPr="00D77671">
      <w:rPr>
        <w:color w:val="808080" w:themeColor="background1" w:themeShade="80"/>
      </w:rPr>
      <w:t xml:space="preserve"> of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NUMPAGES 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B90D4B">
      <w:rPr>
        <w:b/>
        <w:bCs/>
        <w:noProof/>
        <w:color w:val="808080" w:themeColor="background1" w:themeShade="80"/>
      </w:rPr>
      <w:t>10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</w:p>
  <w:p w14:paraId="6C847C01" w14:textId="77777777" w:rsidR="000038A8" w:rsidRDefault="000038A8" w:rsidP="00D270DB">
    <w:pPr>
      <w:pStyle w:val="Header"/>
    </w:pPr>
    <w:r>
      <w:rPr>
        <w:noProof/>
        <w:lang w:val="en-US" w:eastAsia="en-US"/>
      </w:rPr>
      <w:t xml:space="preserve"> </w:t>
    </w:r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6AC79CA1" wp14:editId="06D0C93F">
          <wp:simplePos x="0" y="0"/>
          <wp:positionH relativeFrom="margin">
            <wp:posOffset>-942975</wp:posOffset>
          </wp:positionH>
          <wp:positionV relativeFrom="margin">
            <wp:posOffset>-1032713</wp:posOffset>
          </wp:positionV>
          <wp:extent cx="7825707" cy="2000925"/>
          <wp:effectExtent l="0" t="0" r="4445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_Proposal_15 March_2013_Pag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5707" cy="2000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909198"/>
      <w:docPartObj>
        <w:docPartGallery w:val="Page Numbers (Top of Page)"/>
        <w:docPartUnique/>
      </w:docPartObj>
    </w:sdtPr>
    <w:sdtEndPr/>
    <w:sdtContent>
      <w:p w14:paraId="2F313D0D" w14:textId="77777777" w:rsidR="000038A8" w:rsidRDefault="000038A8">
        <w:pPr>
          <w:pStyle w:val="Header"/>
        </w:pPr>
        <w:r>
          <w:rPr>
            <w:noProof/>
            <w:lang w:eastAsia="en-IN"/>
          </w:rPr>
          <w:drawing>
            <wp:anchor distT="0" distB="0" distL="114300" distR="114300" simplePos="0" relativeHeight="251664384" behindDoc="1" locked="0" layoutInCell="1" allowOverlap="1" wp14:anchorId="709E839E" wp14:editId="0C2C3F6F">
              <wp:simplePos x="0" y="0"/>
              <wp:positionH relativeFrom="margin">
                <wp:posOffset>-942975</wp:posOffset>
              </wp:positionH>
              <wp:positionV relativeFrom="margin">
                <wp:posOffset>-1032510</wp:posOffset>
              </wp:positionV>
              <wp:extent cx="7825105" cy="2000885"/>
              <wp:effectExtent l="0" t="0" r="4445" b="0"/>
              <wp:wrapNone/>
              <wp:docPr id="9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B_Proposal_15 March_2013_Page_2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25105" cy="2000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0EFFDE90" w14:textId="77777777" w:rsidR="000038A8" w:rsidRDefault="000038A8">
        <w:pPr>
          <w:pStyle w:val="Header"/>
        </w:pPr>
      </w:p>
      <w:p w14:paraId="0909EEB1" w14:textId="77777777" w:rsidR="000038A8" w:rsidRDefault="000038A8" w:rsidP="00D270DB">
        <w:pPr>
          <w:pStyle w:val="Header"/>
          <w:tabs>
            <w:tab w:val="clear" w:pos="8640"/>
            <w:tab w:val="right" w:pos="10080"/>
          </w:tabs>
        </w:pPr>
        <w:r>
          <w:tab/>
        </w:r>
        <w:r>
          <w:tab/>
        </w:r>
      </w:p>
    </w:sdtContent>
  </w:sdt>
  <w:p w14:paraId="5D16AE80" w14:textId="77777777" w:rsidR="000038A8" w:rsidRDefault="000038A8" w:rsidP="001B3751">
    <w:pPr>
      <w:pStyle w:val="Header"/>
      <w:ind w:right="-10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56A9B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3E5A5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3"/>
    <w:multiLevelType w:val="singleLevel"/>
    <w:tmpl w:val="A47EDE52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 w:val="0"/>
        <w:i w:val="0"/>
        <w:sz w:val="20"/>
        <w:szCs w:val="20"/>
      </w:rPr>
    </w:lvl>
  </w:abstractNum>
  <w:abstractNum w:abstractNumId="4" w15:restartNumberingAfterBreak="0">
    <w:nsid w:val="00000005"/>
    <w:multiLevelType w:val="multilevel"/>
    <w:tmpl w:val="6C3EFE34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i w:val="0"/>
        <w:sz w:val="20"/>
        <w:szCs w:val="20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44" w:hanging="144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44" w:hanging="436"/>
      </w:p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144" w:hanging="144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144" w:hanging="144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6A1045F"/>
    <w:multiLevelType w:val="hybridMultilevel"/>
    <w:tmpl w:val="98F8F706"/>
    <w:lvl w:ilvl="0" w:tplc="8C480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8C80860"/>
    <w:multiLevelType w:val="hybridMultilevel"/>
    <w:tmpl w:val="98F8F706"/>
    <w:lvl w:ilvl="0" w:tplc="8C480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F117A1"/>
    <w:multiLevelType w:val="hybridMultilevel"/>
    <w:tmpl w:val="046E3F6C"/>
    <w:lvl w:ilvl="0" w:tplc="04090001">
      <w:start w:val="1"/>
      <w:numFmt w:val="bullet"/>
      <w:pStyle w:val="FocusBoxBullet"/>
      <w:lvlText w:val=""/>
      <w:lvlJc w:val="left"/>
      <w:pPr>
        <w:tabs>
          <w:tab w:val="num" w:pos="360"/>
        </w:tabs>
        <w:ind w:left="360" w:hanging="187"/>
      </w:pPr>
      <w:rPr>
        <w:rFonts w:ascii="Symbol" w:hAnsi="Symbol" w:hint="default"/>
        <w:caps w:val="0"/>
        <w:strike w:val="0"/>
        <w:dstrike w:val="0"/>
        <w:vanish w:val="0"/>
        <w:color w:val="99CC00"/>
        <w:sz w:val="18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145B84"/>
    <w:multiLevelType w:val="hybridMultilevel"/>
    <w:tmpl w:val="EE7E1A0E"/>
    <w:lvl w:ilvl="0" w:tplc="0409000D">
      <w:start w:val="1"/>
      <w:numFmt w:val="bullet"/>
      <w:pStyle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E46AB"/>
    <w:multiLevelType w:val="hybridMultilevel"/>
    <w:tmpl w:val="A7F84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33B49"/>
    <w:multiLevelType w:val="hybridMultilevel"/>
    <w:tmpl w:val="63F63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F44A8"/>
    <w:multiLevelType w:val="hybridMultilevel"/>
    <w:tmpl w:val="36AA6CC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205F190B"/>
    <w:multiLevelType w:val="hybridMultilevel"/>
    <w:tmpl w:val="99CEDACA"/>
    <w:lvl w:ilvl="0" w:tplc="00A873D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3766B"/>
    <w:multiLevelType w:val="hybridMultilevel"/>
    <w:tmpl w:val="512EBC08"/>
    <w:lvl w:ilvl="0" w:tplc="0EF29C70">
      <w:start w:val="1"/>
      <w:numFmt w:val="decimal"/>
      <w:lvlText w:val="%1)"/>
      <w:lvlJc w:val="left"/>
      <w:pPr>
        <w:ind w:left="3762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6" w15:restartNumberingAfterBreak="0">
    <w:nsid w:val="21796457"/>
    <w:multiLevelType w:val="hybridMultilevel"/>
    <w:tmpl w:val="DADA8AC4"/>
    <w:lvl w:ilvl="0" w:tplc="5C3A8004">
      <w:start w:val="1"/>
      <w:numFmt w:val="bullet"/>
      <w:pStyle w:val="HCLSub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2A847A4"/>
    <w:multiLevelType w:val="multilevel"/>
    <w:tmpl w:val="4994428A"/>
    <w:lvl w:ilvl="0">
      <w:start w:val="1"/>
      <w:numFmt w:val="decimal"/>
      <w:pStyle w:val="ClauseHeading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</w:rPr>
    </w:lvl>
    <w:lvl w:ilvl="1">
      <w:start w:val="1"/>
      <w:numFmt w:val="decimal"/>
      <w:pStyle w:val="clause11"/>
      <w:lvlText w:val="%2."/>
      <w:lvlJc w:val="left"/>
      <w:pPr>
        <w:tabs>
          <w:tab w:val="num" w:pos="567"/>
        </w:tabs>
        <w:ind w:left="567" w:hanging="567"/>
      </w:pPr>
      <w:rPr>
        <w:rFonts w:ascii="Arial Narrow" w:eastAsia="Times New Roman" w:hAnsi="Arial Narrow" w:cs="Times New Roman" w:hint="default"/>
        <w:b w:val="0"/>
        <w:i w:val="0"/>
        <w:color w:val="800000"/>
      </w:rPr>
    </w:lvl>
    <w:lvl w:ilvl="2">
      <w:start w:val="1"/>
      <w:numFmt w:val="lowerLetter"/>
      <w:pStyle w:val="Clausea"/>
      <w:lvlText w:val="(%3)"/>
      <w:lvlJc w:val="left"/>
      <w:pPr>
        <w:tabs>
          <w:tab w:val="num" w:pos="1134"/>
        </w:tabs>
        <w:ind w:left="1134" w:hanging="567"/>
      </w:pPr>
      <w:rPr>
        <w:rFonts w:ascii="Arial Narrow" w:hAnsi="Arial Narrow" w:cs="Times New Roman" w:hint="default"/>
        <w:sz w:val="20"/>
        <w:szCs w:val="20"/>
      </w:rPr>
    </w:lvl>
    <w:lvl w:ilvl="3">
      <w:start w:val="1"/>
      <w:numFmt w:val="lowerRoman"/>
      <w:pStyle w:val="Clausei"/>
      <w:lvlText w:val="(%4)"/>
      <w:lvlJc w:val="left"/>
      <w:pPr>
        <w:tabs>
          <w:tab w:val="num" w:pos="1854"/>
        </w:tabs>
        <w:ind w:left="1701" w:hanging="567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18" w15:restartNumberingAfterBreak="0">
    <w:nsid w:val="23233876"/>
    <w:multiLevelType w:val="hybridMultilevel"/>
    <w:tmpl w:val="1096CBD2"/>
    <w:lvl w:ilvl="0" w:tplc="04090001">
      <w:start w:val="1"/>
      <w:numFmt w:val="bullet"/>
      <w:pStyle w:val="bullet0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FB2D45"/>
    <w:multiLevelType w:val="hybridMultilevel"/>
    <w:tmpl w:val="B9C2F5D2"/>
    <w:lvl w:ilvl="0" w:tplc="04090001">
      <w:start w:val="1"/>
      <w:numFmt w:val="decimal"/>
      <w:pStyle w:val="NumBullet1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B9F2A38"/>
    <w:multiLevelType w:val="multilevel"/>
    <w:tmpl w:val="5A3E889C"/>
    <w:lvl w:ilvl="0">
      <w:start w:val="1"/>
      <w:numFmt w:val="bullet"/>
      <w:pStyle w:val="Bullet10"/>
      <w:lvlText w:val="•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color w:val="017CC2"/>
        <w:sz w:val="18"/>
      </w:rPr>
    </w:lvl>
    <w:lvl w:ilvl="1">
      <w:start w:val="1"/>
      <w:numFmt w:val="bullet"/>
      <w:lvlText w:val="−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color w:val="017CC2"/>
      </w:rPr>
    </w:lvl>
    <w:lvl w:ilvl="2">
      <w:start w:val="1"/>
      <w:numFmt w:val="bullet"/>
      <w:lvlText w:val="o"/>
      <w:lvlJc w:val="left"/>
      <w:pPr>
        <w:tabs>
          <w:tab w:val="num" w:pos="1701"/>
        </w:tabs>
        <w:ind w:left="1701" w:hanging="567"/>
      </w:pPr>
      <w:rPr>
        <w:rFonts w:ascii="Courier" w:hAnsi="Courier" w:hint="default"/>
        <w:b w:val="0"/>
        <w:i w:val="0"/>
        <w:color w:val="017CC2"/>
        <w:sz w:val="19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1" w15:restartNumberingAfterBreak="0">
    <w:nsid w:val="304D37D1"/>
    <w:multiLevelType w:val="multilevel"/>
    <w:tmpl w:val="B4A0CDA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pStyle w:val="CNInternalNote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</w:abstractNum>
  <w:abstractNum w:abstractNumId="22" w15:restartNumberingAfterBreak="0">
    <w:nsid w:val="31F55154"/>
    <w:multiLevelType w:val="hybridMultilevel"/>
    <w:tmpl w:val="4D729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C81347"/>
    <w:multiLevelType w:val="hybridMultilevel"/>
    <w:tmpl w:val="98F8F706"/>
    <w:lvl w:ilvl="0" w:tplc="8C480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CB1A32"/>
    <w:multiLevelType w:val="hybridMultilevel"/>
    <w:tmpl w:val="E7B80C48"/>
    <w:lvl w:ilvl="0" w:tplc="FFFFFFFF">
      <w:start w:val="1"/>
      <w:numFmt w:val="bullet"/>
      <w:pStyle w:val="DNBiTable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57E25"/>
    <w:multiLevelType w:val="multilevel"/>
    <w:tmpl w:val="AB52D27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D4E1442"/>
    <w:multiLevelType w:val="hybridMultilevel"/>
    <w:tmpl w:val="0544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74FCE"/>
    <w:multiLevelType w:val="hybridMultilevel"/>
    <w:tmpl w:val="B9581026"/>
    <w:lvl w:ilvl="0" w:tplc="04090001">
      <w:start w:val="1"/>
      <w:numFmt w:val="bullet"/>
      <w:pStyle w:val="bullet1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2938F2"/>
    <w:multiLevelType w:val="hybridMultilevel"/>
    <w:tmpl w:val="62F25AD4"/>
    <w:lvl w:ilvl="0" w:tplc="D85E24FC">
      <w:start w:val="1"/>
      <w:numFmt w:val="decimal"/>
      <w:pStyle w:val="Tbl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50348A8"/>
    <w:multiLevelType w:val="multilevel"/>
    <w:tmpl w:val="11182540"/>
    <w:lvl w:ilvl="0">
      <w:start w:val="1"/>
      <w:numFmt w:val="decimal"/>
      <w:pStyle w:val="StyleHeading1Ari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0" w15:restartNumberingAfterBreak="0">
    <w:nsid w:val="4BF24D49"/>
    <w:multiLevelType w:val="multilevel"/>
    <w:tmpl w:val="CB10C3FC"/>
    <w:lvl w:ilvl="0">
      <w:start w:val="1"/>
      <w:numFmt w:val="bullet"/>
      <w:pStyle w:val="HCL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HCLBullet2"/>
      <w:lvlText w:val="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pStyle w:val="HCL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E264743"/>
    <w:multiLevelType w:val="hybridMultilevel"/>
    <w:tmpl w:val="7AFCBC9A"/>
    <w:lvl w:ilvl="0" w:tplc="12280232">
      <w:start w:val="1"/>
      <w:numFmt w:val="decimal"/>
      <w:pStyle w:val="Heading2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D46948"/>
    <w:multiLevelType w:val="hybridMultilevel"/>
    <w:tmpl w:val="95964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71100"/>
    <w:multiLevelType w:val="multilevel"/>
    <w:tmpl w:val="EC8068CC"/>
    <w:lvl w:ilvl="0">
      <w:start w:val="1"/>
      <w:numFmt w:val="none"/>
      <w:lvlRestart w:val="0"/>
      <w:pStyle w:val="CNTitle"/>
      <w:suff w:val="nothing"/>
      <w:lvlText w:val=""/>
      <w:lvlJc w:val="left"/>
      <w:rPr>
        <w:rFonts w:cs="Times New Roman"/>
      </w:rPr>
    </w:lvl>
    <w:lvl w:ilvl="1">
      <w:start w:val="1"/>
      <w:numFmt w:val="decimal"/>
      <w:pStyle w:val="CNHead1"/>
      <w:lvlText w:val="%2.0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lowerLetter"/>
      <w:pStyle w:val="CNLevel1List"/>
      <w:lvlText w:val="%5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>
      <w:start w:val="1"/>
      <w:numFmt w:val="decimal"/>
      <w:pStyle w:val="CNLevel5List"/>
      <w:lvlText w:val="(%9)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34" w15:restartNumberingAfterBreak="0">
    <w:nsid w:val="53DB3515"/>
    <w:multiLevelType w:val="hybridMultilevel"/>
    <w:tmpl w:val="3E7C8CB0"/>
    <w:lvl w:ilvl="0" w:tplc="CEB698E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95AA2"/>
    <w:multiLevelType w:val="hybridMultilevel"/>
    <w:tmpl w:val="5AE20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C65BAD"/>
    <w:multiLevelType w:val="hybridMultilevel"/>
    <w:tmpl w:val="54C2FEC8"/>
    <w:lvl w:ilvl="0" w:tplc="1B669C30">
      <w:start w:val="2"/>
      <w:numFmt w:val="bullet"/>
      <w:lvlText w:val="-"/>
      <w:lvlJc w:val="left"/>
      <w:pPr>
        <w:ind w:left="43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7" w15:restartNumberingAfterBreak="0">
    <w:nsid w:val="599162BD"/>
    <w:multiLevelType w:val="hybridMultilevel"/>
    <w:tmpl w:val="4530BDAC"/>
    <w:lvl w:ilvl="0" w:tplc="53B60564">
      <w:start w:val="1"/>
      <w:numFmt w:val="bullet"/>
      <w:pStyle w:val="Tablebody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30C8C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52F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A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615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40E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64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A8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A9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D973F6"/>
    <w:multiLevelType w:val="hybridMultilevel"/>
    <w:tmpl w:val="2DAED0D2"/>
    <w:lvl w:ilvl="0" w:tplc="8BEA2F18">
      <w:start w:val="2"/>
      <w:numFmt w:val="bullet"/>
      <w:lvlText w:val="-"/>
      <w:lvlJc w:val="left"/>
      <w:pPr>
        <w:ind w:left="40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9" w15:restartNumberingAfterBreak="0">
    <w:nsid w:val="5EFC3A3D"/>
    <w:multiLevelType w:val="hybridMultilevel"/>
    <w:tmpl w:val="16BEE458"/>
    <w:name w:val="Numbering2"/>
    <w:lvl w:ilvl="0" w:tplc="C532A3A8">
      <w:start w:val="1"/>
      <w:numFmt w:val="bullet"/>
      <w:pStyle w:val="HCLBullet10"/>
      <w:lvlText w:val=""/>
      <w:lvlJc w:val="left"/>
      <w:pPr>
        <w:tabs>
          <w:tab w:val="num" w:pos="120"/>
        </w:tabs>
        <w:ind w:left="120" w:hanging="120"/>
      </w:pPr>
      <w:rPr>
        <w:rFonts w:ascii="Webdings" w:hAnsi="Webdings" w:hint="default"/>
      </w:rPr>
    </w:lvl>
    <w:lvl w:ilvl="1" w:tplc="085AD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C2A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81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CC4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184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4B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06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925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1" w15:restartNumberingAfterBreak="0">
    <w:nsid w:val="6E840101"/>
    <w:multiLevelType w:val="hybridMultilevel"/>
    <w:tmpl w:val="7B2A7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22659"/>
    <w:multiLevelType w:val="hybridMultilevel"/>
    <w:tmpl w:val="A0100EB0"/>
    <w:lvl w:ilvl="0" w:tplc="0409000F">
      <w:start w:val="1"/>
      <w:numFmt w:val="bullet"/>
      <w:pStyle w:val="cbullet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 w15:restartNumberingAfterBreak="0">
    <w:nsid w:val="76060933"/>
    <w:multiLevelType w:val="multilevel"/>
    <w:tmpl w:val="A3685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6753524"/>
    <w:multiLevelType w:val="hybridMultilevel"/>
    <w:tmpl w:val="27A689DC"/>
    <w:lvl w:ilvl="0" w:tplc="04090001">
      <w:start w:val="1"/>
      <w:numFmt w:val="bullet"/>
      <w:pStyle w:val="HCLL1B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1107A1"/>
    <w:multiLevelType w:val="hybridMultilevel"/>
    <w:tmpl w:val="4E489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B27489"/>
    <w:multiLevelType w:val="hybridMultilevel"/>
    <w:tmpl w:val="5BC2A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712E4E"/>
    <w:multiLevelType w:val="hybridMultilevel"/>
    <w:tmpl w:val="83FE40C2"/>
    <w:lvl w:ilvl="0" w:tplc="BA805A4C">
      <w:start w:val="2"/>
      <w:numFmt w:val="bullet"/>
      <w:lvlText w:val="-"/>
      <w:lvlJc w:val="left"/>
      <w:pPr>
        <w:ind w:left="40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28"/>
  </w:num>
  <w:num w:numId="5">
    <w:abstractNumId w:val="17"/>
  </w:num>
  <w:num w:numId="6">
    <w:abstractNumId w:val="9"/>
  </w:num>
  <w:num w:numId="7">
    <w:abstractNumId w:val="10"/>
  </w:num>
  <w:num w:numId="8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9"/>
  </w:num>
  <w:num w:numId="11">
    <w:abstractNumId w:val="29"/>
  </w:num>
  <w:num w:numId="12">
    <w:abstractNumId w:val="40"/>
  </w:num>
  <w:num w:numId="13">
    <w:abstractNumId w:val="33"/>
  </w:num>
  <w:num w:numId="14">
    <w:abstractNumId w:val="21"/>
  </w:num>
  <w:num w:numId="15">
    <w:abstractNumId w:val="19"/>
  </w:num>
  <w:num w:numId="16">
    <w:abstractNumId w:val="30"/>
  </w:num>
  <w:num w:numId="17">
    <w:abstractNumId w:val="18"/>
  </w:num>
  <w:num w:numId="18">
    <w:abstractNumId w:val="27"/>
  </w:num>
  <w:num w:numId="19">
    <w:abstractNumId w:val="37"/>
  </w:num>
  <w:num w:numId="20">
    <w:abstractNumId w:val="16"/>
  </w:num>
  <w:num w:numId="21">
    <w:abstractNumId w:val="24"/>
  </w:num>
  <w:num w:numId="22">
    <w:abstractNumId w:val="14"/>
  </w:num>
  <w:num w:numId="23">
    <w:abstractNumId w:val="31"/>
  </w:num>
  <w:num w:numId="24">
    <w:abstractNumId w:val="25"/>
  </w:num>
  <w:num w:numId="25">
    <w:abstractNumId w:val="43"/>
  </w:num>
  <w:num w:numId="26">
    <w:abstractNumId w:val="15"/>
  </w:num>
  <w:num w:numId="27">
    <w:abstractNumId w:val="12"/>
  </w:num>
  <w:num w:numId="28">
    <w:abstractNumId w:val="26"/>
  </w:num>
  <w:num w:numId="29">
    <w:abstractNumId w:val="35"/>
  </w:num>
  <w:num w:numId="30">
    <w:abstractNumId w:val="7"/>
  </w:num>
  <w:num w:numId="31">
    <w:abstractNumId w:val="45"/>
  </w:num>
  <w:num w:numId="32">
    <w:abstractNumId w:val="8"/>
  </w:num>
  <w:num w:numId="33">
    <w:abstractNumId w:val="22"/>
  </w:num>
  <w:num w:numId="34">
    <w:abstractNumId w:val="23"/>
  </w:num>
  <w:num w:numId="35">
    <w:abstractNumId w:val="46"/>
  </w:num>
  <w:num w:numId="36">
    <w:abstractNumId w:val="32"/>
  </w:num>
  <w:num w:numId="37">
    <w:abstractNumId w:val="13"/>
  </w:num>
  <w:num w:numId="38">
    <w:abstractNumId w:val="41"/>
  </w:num>
  <w:num w:numId="39">
    <w:abstractNumId w:val="11"/>
  </w:num>
  <w:num w:numId="40">
    <w:abstractNumId w:val="34"/>
  </w:num>
  <w:num w:numId="41">
    <w:abstractNumId w:val="47"/>
  </w:num>
  <w:num w:numId="42">
    <w:abstractNumId w:val="38"/>
  </w:num>
  <w:num w:numId="43">
    <w:abstractNumId w:val="36"/>
  </w:num>
  <w:num w:numId="44">
    <w:abstractNumId w:val="2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461"/>
    <w:rsid w:val="00003412"/>
    <w:rsid w:val="0000366B"/>
    <w:rsid w:val="000038A8"/>
    <w:rsid w:val="000062BC"/>
    <w:rsid w:val="00007E62"/>
    <w:rsid w:val="000168E3"/>
    <w:rsid w:val="0002178D"/>
    <w:rsid w:val="000263DE"/>
    <w:rsid w:val="00026929"/>
    <w:rsid w:val="0003528E"/>
    <w:rsid w:val="00035B23"/>
    <w:rsid w:val="00040F9E"/>
    <w:rsid w:val="00051210"/>
    <w:rsid w:val="0005156F"/>
    <w:rsid w:val="00057F3C"/>
    <w:rsid w:val="00060553"/>
    <w:rsid w:val="00065461"/>
    <w:rsid w:val="0006706D"/>
    <w:rsid w:val="00067324"/>
    <w:rsid w:val="0007085C"/>
    <w:rsid w:val="00082C7A"/>
    <w:rsid w:val="000853D4"/>
    <w:rsid w:val="000863A0"/>
    <w:rsid w:val="00091190"/>
    <w:rsid w:val="00092762"/>
    <w:rsid w:val="000943CD"/>
    <w:rsid w:val="00096C87"/>
    <w:rsid w:val="00097CAF"/>
    <w:rsid w:val="000A6F84"/>
    <w:rsid w:val="000A7149"/>
    <w:rsid w:val="000B29E2"/>
    <w:rsid w:val="000B62CF"/>
    <w:rsid w:val="000C5E64"/>
    <w:rsid w:val="000C7EB6"/>
    <w:rsid w:val="000D4981"/>
    <w:rsid w:val="000D647D"/>
    <w:rsid w:val="000D7C9B"/>
    <w:rsid w:val="000E1FBE"/>
    <w:rsid w:val="001032F3"/>
    <w:rsid w:val="00104960"/>
    <w:rsid w:val="00104D19"/>
    <w:rsid w:val="001110C0"/>
    <w:rsid w:val="00112FBF"/>
    <w:rsid w:val="0011749D"/>
    <w:rsid w:val="00117A19"/>
    <w:rsid w:val="00117FDF"/>
    <w:rsid w:val="00121469"/>
    <w:rsid w:val="00131752"/>
    <w:rsid w:val="001408DD"/>
    <w:rsid w:val="00141FF7"/>
    <w:rsid w:val="0014689E"/>
    <w:rsid w:val="001512EB"/>
    <w:rsid w:val="00153DE8"/>
    <w:rsid w:val="00153F29"/>
    <w:rsid w:val="0015628F"/>
    <w:rsid w:val="0015736B"/>
    <w:rsid w:val="00161BF0"/>
    <w:rsid w:val="001674A9"/>
    <w:rsid w:val="001740E8"/>
    <w:rsid w:val="00174FFE"/>
    <w:rsid w:val="00186CC4"/>
    <w:rsid w:val="00197671"/>
    <w:rsid w:val="00197AD3"/>
    <w:rsid w:val="001A10CA"/>
    <w:rsid w:val="001A1EE1"/>
    <w:rsid w:val="001A3DA8"/>
    <w:rsid w:val="001A65F1"/>
    <w:rsid w:val="001A6674"/>
    <w:rsid w:val="001B0BDA"/>
    <w:rsid w:val="001B3751"/>
    <w:rsid w:val="001B5638"/>
    <w:rsid w:val="001C217D"/>
    <w:rsid w:val="001C3F14"/>
    <w:rsid w:val="001C495A"/>
    <w:rsid w:val="001D170F"/>
    <w:rsid w:val="001D5012"/>
    <w:rsid w:val="001D7026"/>
    <w:rsid w:val="001D7B2C"/>
    <w:rsid w:val="001E21D3"/>
    <w:rsid w:val="001F5C04"/>
    <w:rsid w:val="001F6A2B"/>
    <w:rsid w:val="00200C3F"/>
    <w:rsid w:val="00202A6C"/>
    <w:rsid w:val="00203BA0"/>
    <w:rsid w:val="0021347D"/>
    <w:rsid w:val="00213857"/>
    <w:rsid w:val="00216B37"/>
    <w:rsid w:val="00220F38"/>
    <w:rsid w:val="002239CF"/>
    <w:rsid w:val="0022555F"/>
    <w:rsid w:val="00225F7B"/>
    <w:rsid w:val="00226316"/>
    <w:rsid w:val="00243C7D"/>
    <w:rsid w:val="002533A0"/>
    <w:rsid w:val="00256704"/>
    <w:rsid w:val="00256F09"/>
    <w:rsid w:val="002570BF"/>
    <w:rsid w:val="00261828"/>
    <w:rsid w:val="00262916"/>
    <w:rsid w:val="00265059"/>
    <w:rsid w:val="00270E8D"/>
    <w:rsid w:val="00283797"/>
    <w:rsid w:val="00287B63"/>
    <w:rsid w:val="00291C26"/>
    <w:rsid w:val="002923A4"/>
    <w:rsid w:val="002929FD"/>
    <w:rsid w:val="002A0096"/>
    <w:rsid w:val="002A7641"/>
    <w:rsid w:val="002B0DCF"/>
    <w:rsid w:val="002B337E"/>
    <w:rsid w:val="002C0D48"/>
    <w:rsid w:val="002C1C18"/>
    <w:rsid w:val="002F389D"/>
    <w:rsid w:val="002F38BC"/>
    <w:rsid w:val="002F476D"/>
    <w:rsid w:val="003015A7"/>
    <w:rsid w:val="00301E82"/>
    <w:rsid w:val="00304876"/>
    <w:rsid w:val="0031011A"/>
    <w:rsid w:val="0031111B"/>
    <w:rsid w:val="00316FDE"/>
    <w:rsid w:val="00322090"/>
    <w:rsid w:val="00323428"/>
    <w:rsid w:val="00324278"/>
    <w:rsid w:val="003315E9"/>
    <w:rsid w:val="0034106A"/>
    <w:rsid w:val="003439E5"/>
    <w:rsid w:val="0034633C"/>
    <w:rsid w:val="00353A17"/>
    <w:rsid w:val="003546D8"/>
    <w:rsid w:val="003562D0"/>
    <w:rsid w:val="00357C65"/>
    <w:rsid w:val="00357EF7"/>
    <w:rsid w:val="00362057"/>
    <w:rsid w:val="00366CCB"/>
    <w:rsid w:val="00366F1D"/>
    <w:rsid w:val="003731ED"/>
    <w:rsid w:val="00374DF2"/>
    <w:rsid w:val="00394BDE"/>
    <w:rsid w:val="00395D1E"/>
    <w:rsid w:val="003A2078"/>
    <w:rsid w:val="003A2AA2"/>
    <w:rsid w:val="003B3CC7"/>
    <w:rsid w:val="003B4A10"/>
    <w:rsid w:val="003B5863"/>
    <w:rsid w:val="003B5E95"/>
    <w:rsid w:val="003C68E8"/>
    <w:rsid w:val="003D7A25"/>
    <w:rsid w:val="003E246B"/>
    <w:rsid w:val="003E2F7A"/>
    <w:rsid w:val="003F189A"/>
    <w:rsid w:val="003F61FA"/>
    <w:rsid w:val="00402303"/>
    <w:rsid w:val="00407FDE"/>
    <w:rsid w:val="004101AA"/>
    <w:rsid w:val="004112A7"/>
    <w:rsid w:val="00411686"/>
    <w:rsid w:val="00423DF9"/>
    <w:rsid w:val="00432BAB"/>
    <w:rsid w:val="004375AF"/>
    <w:rsid w:val="00441772"/>
    <w:rsid w:val="00443126"/>
    <w:rsid w:val="00444EB0"/>
    <w:rsid w:val="00445F3E"/>
    <w:rsid w:val="00451686"/>
    <w:rsid w:val="00451D8F"/>
    <w:rsid w:val="004540EC"/>
    <w:rsid w:val="00456537"/>
    <w:rsid w:val="00456C16"/>
    <w:rsid w:val="0046532D"/>
    <w:rsid w:val="00466AE6"/>
    <w:rsid w:val="00475627"/>
    <w:rsid w:val="004824BE"/>
    <w:rsid w:val="00484258"/>
    <w:rsid w:val="00485173"/>
    <w:rsid w:val="004863E3"/>
    <w:rsid w:val="004865B5"/>
    <w:rsid w:val="00494E35"/>
    <w:rsid w:val="0049598E"/>
    <w:rsid w:val="0049760D"/>
    <w:rsid w:val="004A4A22"/>
    <w:rsid w:val="004A4DA3"/>
    <w:rsid w:val="004B3344"/>
    <w:rsid w:val="004B474C"/>
    <w:rsid w:val="004B4795"/>
    <w:rsid w:val="004B6E61"/>
    <w:rsid w:val="004C3B75"/>
    <w:rsid w:val="004D1506"/>
    <w:rsid w:val="004D1C1C"/>
    <w:rsid w:val="004D562C"/>
    <w:rsid w:val="004E3421"/>
    <w:rsid w:val="004E4F0F"/>
    <w:rsid w:val="004F41A2"/>
    <w:rsid w:val="004F7499"/>
    <w:rsid w:val="00503E35"/>
    <w:rsid w:val="00506934"/>
    <w:rsid w:val="00511671"/>
    <w:rsid w:val="00512F50"/>
    <w:rsid w:val="005148B5"/>
    <w:rsid w:val="005154CB"/>
    <w:rsid w:val="00522D3E"/>
    <w:rsid w:val="0052604A"/>
    <w:rsid w:val="0053331F"/>
    <w:rsid w:val="00540A35"/>
    <w:rsid w:val="00541434"/>
    <w:rsid w:val="005426FF"/>
    <w:rsid w:val="00544CF9"/>
    <w:rsid w:val="00546AF7"/>
    <w:rsid w:val="005544C2"/>
    <w:rsid w:val="0055643F"/>
    <w:rsid w:val="00557B89"/>
    <w:rsid w:val="00557BD6"/>
    <w:rsid w:val="0056564A"/>
    <w:rsid w:val="0056754D"/>
    <w:rsid w:val="00573872"/>
    <w:rsid w:val="0058361B"/>
    <w:rsid w:val="00585ECB"/>
    <w:rsid w:val="0059166C"/>
    <w:rsid w:val="00597AF7"/>
    <w:rsid w:val="005A612E"/>
    <w:rsid w:val="005A7130"/>
    <w:rsid w:val="005B1BA2"/>
    <w:rsid w:val="005B353D"/>
    <w:rsid w:val="005C208C"/>
    <w:rsid w:val="005C79A6"/>
    <w:rsid w:val="005D538F"/>
    <w:rsid w:val="005E0B7E"/>
    <w:rsid w:val="005E3DC3"/>
    <w:rsid w:val="005E3EEA"/>
    <w:rsid w:val="005E526B"/>
    <w:rsid w:val="005F23C5"/>
    <w:rsid w:val="005F3382"/>
    <w:rsid w:val="005F3870"/>
    <w:rsid w:val="005F4D54"/>
    <w:rsid w:val="005F665F"/>
    <w:rsid w:val="005F76A6"/>
    <w:rsid w:val="00600FA3"/>
    <w:rsid w:val="006039C0"/>
    <w:rsid w:val="0060706F"/>
    <w:rsid w:val="00610B7D"/>
    <w:rsid w:val="00611418"/>
    <w:rsid w:val="0061162E"/>
    <w:rsid w:val="006142E6"/>
    <w:rsid w:val="0061703A"/>
    <w:rsid w:val="00617474"/>
    <w:rsid w:val="006201CF"/>
    <w:rsid w:val="006360D3"/>
    <w:rsid w:val="0063773B"/>
    <w:rsid w:val="0065163C"/>
    <w:rsid w:val="00652F22"/>
    <w:rsid w:val="00664CE0"/>
    <w:rsid w:val="006667FA"/>
    <w:rsid w:val="00676FA6"/>
    <w:rsid w:val="00683EE4"/>
    <w:rsid w:val="00687D10"/>
    <w:rsid w:val="00697A22"/>
    <w:rsid w:val="006A62FE"/>
    <w:rsid w:val="006C58B1"/>
    <w:rsid w:val="006C76B9"/>
    <w:rsid w:val="006E1513"/>
    <w:rsid w:val="006E31AB"/>
    <w:rsid w:val="006F2295"/>
    <w:rsid w:val="006F58FF"/>
    <w:rsid w:val="007018BC"/>
    <w:rsid w:val="0070198E"/>
    <w:rsid w:val="0070325D"/>
    <w:rsid w:val="00705976"/>
    <w:rsid w:val="007075A7"/>
    <w:rsid w:val="007209C1"/>
    <w:rsid w:val="00722BF3"/>
    <w:rsid w:val="00726BBE"/>
    <w:rsid w:val="007306BE"/>
    <w:rsid w:val="00734657"/>
    <w:rsid w:val="00740879"/>
    <w:rsid w:val="00760D66"/>
    <w:rsid w:val="00763013"/>
    <w:rsid w:val="00764042"/>
    <w:rsid w:val="007704B3"/>
    <w:rsid w:val="00770600"/>
    <w:rsid w:val="00772F4C"/>
    <w:rsid w:val="00775AA7"/>
    <w:rsid w:val="007766DF"/>
    <w:rsid w:val="00781491"/>
    <w:rsid w:val="00781DD1"/>
    <w:rsid w:val="0078498D"/>
    <w:rsid w:val="007A4029"/>
    <w:rsid w:val="007A4E4D"/>
    <w:rsid w:val="007A7B17"/>
    <w:rsid w:val="007B4397"/>
    <w:rsid w:val="007B4AC9"/>
    <w:rsid w:val="007C14C5"/>
    <w:rsid w:val="007D1D57"/>
    <w:rsid w:val="007D3E62"/>
    <w:rsid w:val="007D4C57"/>
    <w:rsid w:val="007D5665"/>
    <w:rsid w:val="007E3B84"/>
    <w:rsid w:val="007E55B5"/>
    <w:rsid w:val="007E6467"/>
    <w:rsid w:val="007F2E7B"/>
    <w:rsid w:val="007F5589"/>
    <w:rsid w:val="00800772"/>
    <w:rsid w:val="00801C07"/>
    <w:rsid w:val="00803D34"/>
    <w:rsid w:val="00815684"/>
    <w:rsid w:val="008231BE"/>
    <w:rsid w:val="0083459E"/>
    <w:rsid w:val="008357DF"/>
    <w:rsid w:val="00836044"/>
    <w:rsid w:val="00837652"/>
    <w:rsid w:val="00841B46"/>
    <w:rsid w:val="00842E3C"/>
    <w:rsid w:val="00855A6B"/>
    <w:rsid w:val="00856206"/>
    <w:rsid w:val="008579E2"/>
    <w:rsid w:val="00862969"/>
    <w:rsid w:val="00862FA6"/>
    <w:rsid w:val="0086433F"/>
    <w:rsid w:val="00866555"/>
    <w:rsid w:val="008713C6"/>
    <w:rsid w:val="00880B19"/>
    <w:rsid w:val="00880E24"/>
    <w:rsid w:val="008819BA"/>
    <w:rsid w:val="00881CEE"/>
    <w:rsid w:val="00883F21"/>
    <w:rsid w:val="008854FB"/>
    <w:rsid w:val="00895747"/>
    <w:rsid w:val="008A2C8E"/>
    <w:rsid w:val="008A32B0"/>
    <w:rsid w:val="008B0B61"/>
    <w:rsid w:val="008C39AF"/>
    <w:rsid w:val="008C3D74"/>
    <w:rsid w:val="008C7B0D"/>
    <w:rsid w:val="008E01F5"/>
    <w:rsid w:val="008E2863"/>
    <w:rsid w:val="008E2BD0"/>
    <w:rsid w:val="008E6FD6"/>
    <w:rsid w:val="008F3F65"/>
    <w:rsid w:val="008F5866"/>
    <w:rsid w:val="008F694F"/>
    <w:rsid w:val="009012B5"/>
    <w:rsid w:val="00902E34"/>
    <w:rsid w:val="009036D0"/>
    <w:rsid w:val="00905320"/>
    <w:rsid w:val="00912AF2"/>
    <w:rsid w:val="00915183"/>
    <w:rsid w:val="00916918"/>
    <w:rsid w:val="00923B03"/>
    <w:rsid w:val="0092485E"/>
    <w:rsid w:val="00924984"/>
    <w:rsid w:val="0092616F"/>
    <w:rsid w:val="00927CCF"/>
    <w:rsid w:val="0094074F"/>
    <w:rsid w:val="00947DDB"/>
    <w:rsid w:val="00952C88"/>
    <w:rsid w:val="00954B2A"/>
    <w:rsid w:val="00966591"/>
    <w:rsid w:val="00971176"/>
    <w:rsid w:val="00975016"/>
    <w:rsid w:val="00976BDF"/>
    <w:rsid w:val="00976E7C"/>
    <w:rsid w:val="00981519"/>
    <w:rsid w:val="0098478D"/>
    <w:rsid w:val="00987316"/>
    <w:rsid w:val="00991071"/>
    <w:rsid w:val="009913BC"/>
    <w:rsid w:val="00996DB3"/>
    <w:rsid w:val="009A3630"/>
    <w:rsid w:val="009A4FB3"/>
    <w:rsid w:val="009C0C39"/>
    <w:rsid w:val="009C4969"/>
    <w:rsid w:val="009D2BAA"/>
    <w:rsid w:val="009D4C12"/>
    <w:rsid w:val="009E2536"/>
    <w:rsid w:val="009E4CDB"/>
    <w:rsid w:val="00A045B8"/>
    <w:rsid w:val="00A06063"/>
    <w:rsid w:val="00A06587"/>
    <w:rsid w:val="00A06E77"/>
    <w:rsid w:val="00A108C8"/>
    <w:rsid w:val="00A1301A"/>
    <w:rsid w:val="00A13853"/>
    <w:rsid w:val="00A156CB"/>
    <w:rsid w:val="00A278D8"/>
    <w:rsid w:val="00A31FBC"/>
    <w:rsid w:val="00A32291"/>
    <w:rsid w:val="00A34316"/>
    <w:rsid w:val="00A36D51"/>
    <w:rsid w:val="00A42152"/>
    <w:rsid w:val="00A44806"/>
    <w:rsid w:val="00A46135"/>
    <w:rsid w:val="00A46C75"/>
    <w:rsid w:val="00A555B1"/>
    <w:rsid w:val="00A6236C"/>
    <w:rsid w:val="00A654FB"/>
    <w:rsid w:val="00A71232"/>
    <w:rsid w:val="00A834F2"/>
    <w:rsid w:val="00A867F7"/>
    <w:rsid w:val="00A95DBE"/>
    <w:rsid w:val="00A95DEE"/>
    <w:rsid w:val="00A97D72"/>
    <w:rsid w:val="00AA2CA4"/>
    <w:rsid w:val="00AA46F0"/>
    <w:rsid w:val="00AA4C8D"/>
    <w:rsid w:val="00AC2C36"/>
    <w:rsid w:val="00AC349B"/>
    <w:rsid w:val="00AD23D1"/>
    <w:rsid w:val="00AD24B8"/>
    <w:rsid w:val="00AD3C76"/>
    <w:rsid w:val="00AD7032"/>
    <w:rsid w:val="00AE2BD2"/>
    <w:rsid w:val="00AE62B9"/>
    <w:rsid w:val="00AE660A"/>
    <w:rsid w:val="00AF1F31"/>
    <w:rsid w:val="00AF3F55"/>
    <w:rsid w:val="00AF7CA2"/>
    <w:rsid w:val="00B02D60"/>
    <w:rsid w:val="00B052EC"/>
    <w:rsid w:val="00B11058"/>
    <w:rsid w:val="00B111BE"/>
    <w:rsid w:val="00B115EE"/>
    <w:rsid w:val="00B205D8"/>
    <w:rsid w:val="00B317EA"/>
    <w:rsid w:val="00B35DE8"/>
    <w:rsid w:val="00B42ED7"/>
    <w:rsid w:val="00B44B45"/>
    <w:rsid w:val="00B5423A"/>
    <w:rsid w:val="00B55E4C"/>
    <w:rsid w:val="00B56CCE"/>
    <w:rsid w:val="00B57293"/>
    <w:rsid w:val="00B60612"/>
    <w:rsid w:val="00B6375E"/>
    <w:rsid w:val="00B64EAA"/>
    <w:rsid w:val="00B675B6"/>
    <w:rsid w:val="00B7270D"/>
    <w:rsid w:val="00B73428"/>
    <w:rsid w:val="00B7631D"/>
    <w:rsid w:val="00B7720D"/>
    <w:rsid w:val="00B806C3"/>
    <w:rsid w:val="00B81D0D"/>
    <w:rsid w:val="00B856B8"/>
    <w:rsid w:val="00B8646C"/>
    <w:rsid w:val="00B8679C"/>
    <w:rsid w:val="00B86B9A"/>
    <w:rsid w:val="00B90D4B"/>
    <w:rsid w:val="00BA0387"/>
    <w:rsid w:val="00BA0EF0"/>
    <w:rsid w:val="00BA5566"/>
    <w:rsid w:val="00BB668A"/>
    <w:rsid w:val="00BC142D"/>
    <w:rsid w:val="00BC2762"/>
    <w:rsid w:val="00BC28A1"/>
    <w:rsid w:val="00BC5FA2"/>
    <w:rsid w:val="00BC6DA7"/>
    <w:rsid w:val="00BD07A6"/>
    <w:rsid w:val="00BD0FB1"/>
    <w:rsid w:val="00BE0E4A"/>
    <w:rsid w:val="00BE27DF"/>
    <w:rsid w:val="00BE5BC4"/>
    <w:rsid w:val="00BF79B5"/>
    <w:rsid w:val="00C04AAD"/>
    <w:rsid w:val="00C05C65"/>
    <w:rsid w:val="00C05EF3"/>
    <w:rsid w:val="00C072E9"/>
    <w:rsid w:val="00C0740F"/>
    <w:rsid w:val="00C14655"/>
    <w:rsid w:val="00C22548"/>
    <w:rsid w:val="00C22F50"/>
    <w:rsid w:val="00C23A2A"/>
    <w:rsid w:val="00C25FE2"/>
    <w:rsid w:val="00C31093"/>
    <w:rsid w:val="00C32DF9"/>
    <w:rsid w:val="00C330AB"/>
    <w:rsid w:val="00C331D3"/>
    <w:rsid w:val="00C35117"/>
    <w:rsid w:val="00C3561E"/>
    <w:rsid w:val="00C3568B"/>
    <w:rsid w:val="00C40899"/>
    <w:rsid w:val="00C41284"/>
    <w:rsid w:val="00C41584"/>
    <w:rsid w:val="00C462BF"/>
    <w:rsid w:val="00C472C5"/>
    <w:rsid w:val="00C474FF"/>
    <w:rsid w:val="00C62458"/>
    <w:rsid w:val="00C6323A"/>
    <w:rsid w:val="00C641FE"/>
    <w:rsid w:val="00C64DCE"/>
    <w:rsid w:val="00C65F0B"/>
    <w:rsid w:val="00C67FFB"/>
    <w:rsid w:val="00C77CA5"/>
    <w:rsid w:val="00C85421"/>
    <w:rsid w:val="00C86F67"/>
    <w:rsid w:val="00C92B9A"/>
    <w:rsid w:val="00CA265A"/>
    <w:rsid w:val="00CA6194"/>
    <w:rsid w:val="00CA6394"/>
    <w:rsid w:val="00CB4E3F"/>
    <w:rsid w:val="00CB5B79"/>
    <w:rsid w:val="00CB5EAE"/>
    <w:rsid w:val="00CC5214"/>
    <w:rsid w:val="00CC6E88"/>
    <w:rsid w:val="00CD1A59"/>
    <w:rsid w:val="00CD1E94"/>
    <w:rsid w:val="00CD3BC4"/>
    <w:rsid w:val="00CD558F"/>
    <w:rsid w:val="00CD6039"/>
    <w:rsid w:val="00CD7D5C"/>
    <w:rsid w:val="00CE090F"/>
    <w:rsid w:val="00CE0C8E"/>
    <w:rsid w:val="00CE1FD7"/>
    <w:rsid w:val="00CE3354"/>
    <w:rsid w:val="00CF6906"/>
    <w:rsid w:val="00CF70B2"/>
    <w:rsid w:val="00CF79BD"/>
    <w:rsid w:val="00D01EA7"/>
    <w:rsid w:val="00D0449B"/>
    <w:rsid w:val="00D1023E"/>
    <w:rsid w:val="00D11B8C"/>
    <w:rsid w:val="00D140AA"/>
    <w:rsid w:val="00D20583"/>
    <w:rsid w:val="00D208B6"/>
    <w:rsid w:val="00D240E8"/>
    <w:rsid w:val="00D246C4"/>
    <w:rsid w:val="00D270DB"/>
    <w:rsid w:val="00D36FC2"/>
    <w:rsid w:val="00D40820"/>
    <w:rsid w:val="00D4369E"/>
    <w:rsid w:val="00D460F1"/>
    <w:rsid w:val="00D52FEE"/>
    <w:rsid w:val="00D66AFD"/>
    <w:rsid w:val="00D675DC"/>
    <w:rsid w:val="00D74C2F"/>
    <w:rsid w:val="00D77671"/>
    <w:rsid w:val="00D77F4E"/>
    <w:rsid w:val="00D82B46"/>
    <w:rsid w:val="00D844CC"/>
    <w:rsid w:val="00D848C0"/>
    <w:rsid w:val="00D848F0"/>
    <w:rsid w:val="00D86D13"/>
    <w:rsid w:val="00DA0EC8"/>
    <w:rsid w:val="00DA7BBE"/>
    <w:rsid w:val="00DC511F"/>
    <w:rsid w:val="00DD5160"/>
    <w:rsid w:val="00DE2E59"/>
    <w:rsid w:val="00DE3C0A"/>
    <w:rsid w:val="00DE61DC"/>
    <w:rsid w:val="00DF4611"/>
    <w:rsid w:val="00E05125"/>
    <w:rsid w:val="00E0719A"/>
    <w:rsid w:val="00E110B6"/>
    <w:rsid w:val="00E25305"/>
    <w:rsid w:val="00E4118F"/>
    <w:rsid w:val="00E434FB"/>
    <w:rsid w:val="00E54513"/>
    <w:rsid w:val="00E57600"/>
    <w:rsid w:val="00E6305B"/>
    <w:rsid w:val="00E64E22"/>
    <w:rsid w:val="00E64F6D"/>
    <w:rsid w:val="00E673C9"/>
    <w:rsid w:val="00E676EB"/>
    <w:rsid w:val="00E72F13"/>
    <w:rsid w:val="00E74B4C"/>
    <w:rsid w:val="00E80F71"/>
    <w:rsid w:val="00E834D2"/>
    <w:rsid w:val="00E835A6"/>
    <w:rsid w:val="00E85D33"/>
    <w:rsid w:val="00E9122A"/>
    <w:rsid w:val="00E93B4E"/>
    <w:rsid w:val="00E97F58"/>
    <w:rsid w:val="00EA0E76"/>
    <w:rsid w:val="00EA4AD4"/>
    <w:rsid w:val="00EA7A33"/>
    <w:rsid w:val="00EB002D"/>
    <w:rsid w:val="00EB0952"/>
    <w:rsid w:val="00EB625D"/>
    <w:rsid w:val="00EB73B4"/>
    <w:rsid w:val="00EC5D8A"/>
    <w:rsid w:val="00ED1CD2"/>
    <w:rsid w:val="00EE03FD"/>
    <w:rsid w:val="00EE2786"/>
    <w:rsid w:val="00EE2AB2"/>
    <w:rsid w:val="00EF23F9"/>
    <w:rsid w:val="00EF2BD8"/>
    <w:rsid w:val="00EF43DC"/>
    <w:rsid w:val="00EF6704"/>
    <w:rsid w:val="00EF6D07"/>
    <w:rsid w:val="00F02D7C"/>
    <w:rsid w:val="00F04D22"/>
    <w:rsid w:val="00F13452"/>
    <w:rsid w:val="00F20C0F"/>
    <w:rsid w:val="00F22513"/>
    <w:rsid w:val="00F22514"/>
    <w:rsid w:val="00F30593"/>
    <w:rsid w:val="00F32A19"/>
    <w:rsid w:val="00F36239"/>
    <w:rsid w:val="00F37D7F"/>
    <w:rsid w:val="00F43242"/>
    <w:rsid w:val="00F4393D"/>
    <w:rsid w:val="00F43FD0"/>
    <w:rsid w:val="00F443AB"/>
    <w:rsid w:val="00F55EAC"/>
    <w:rsid w:val="00F568F5"/>
    <w:rsid w:val="00F57014"/>
    <w:rsid w:val="00F57554"/>
    <w:rsid w:val="00F608DD"/>
    <w:rsid w:val="00F61096"/>
    <w:rsid w:val="00F62E57"/>
    <w:rsid w:val="00F71664"/>
    <w:rsid w:val="00F718FF"/>
    <w:rsid w:val="00F737FD"/>
    <w:rsid w:val="00F742A7"/>
    <w:rsid w:val="00F77777"/>
    <w:rsid w:val="00F8591F"/>
    <w:rsid w:val="00F86734"/>
    <w:rsid w:val="00F90E93"/>
    <w:rsid w:val="00F913DF"/>
    <w:rsid w:val="00F92A86"/>
    <w:rsid w:val="00F95737"/>
    <w:rsid w:val="00FA1C86"/>
    <w:rsid w:val="00FB13FB"/>
    <w:rsid w:val="00FB185B"/>
    <w:rsid w:val="00FB2939"/>
    <w:rsid w:val="00FB2A21"/>
    <w:rsid w:val="00FB573A"/>
    <w:rsid w:val="00FC43D4"/>
    <w:rsid w:val="00FD4623"/>
    <w:rsid w:val="00FD5340"/>
    <w:rsid w:val="00FD632B"/>
    <w:rsid w:val="00FD6A00"/>
    <w:rsid w:val="00FD751D"/>
    <w:rsid w:val="00FE26A4"/>
    <w:rsid w:val="00FE4071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5AEDD250"/>
  <w15:docId w15:val="{EDDD3EC8-B0CC-4F2F-9389-1053D745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262916"/>
    <w:pPr>
      <w:numPr>
        <w:ilvl w:val="1"/>
        <w:numId w:val="24"/>
      </w:numPr>
      <w:spacing w:before="200" w:after="0"/>
      <w:outlineLvl w:val="1"/>
    </w:pPr>
    <w:rPr>
      <w:rFonts w:asciiTheme="minorHAnsi" w:hAnsiTheme="minorHAnsi"/>
      <w:b/>
      <w:bCs/>
      <w:sz w:val="26"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262916"/>
    <w:rPr>
      <w:rFonts w:asciiTheme="minorHAnsi" w:hAnsiTheme="minorHAnsi"/>
      <w:b/>
      <w:bCs/>
      <w:sz w:val="26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rsid w:val="00FE40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Garamond" w:eastAsia="Times New Roman" w:hAnsi="Garamon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Garamond" w:eastAsia="Times New Roman" w:hAnsi="Garamon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Garamond" w:eastAsia="Times New Roman" w:hAnsi="Garamond" w:cs="Times New Roman"/>
        <w:b/>
        <w:bCs/>
      </w:rPr>
    </w:tblStylePr>
    <w:tblStylePr w:type="lastCol">
      <w:rPr>
        <w:rFonts w:ascii="Garamond" w:eastAsia="Times New Roman" w:hAnsi="Garamon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Heading2Para">
    <w:name w:val="Heading 2 Para"/>
    <w:rsid w:val="005D538F"/>
    <w:pPr>
      <w:spacing w:before="120" w:after="120"/>
      <w:ind w:left="720"/>
      <w:jc w:val="both"/>
    </w:pPr>
    <w:rPr>
      <w:rFonts w:ascii="Times New Roman" w:eastAsia="Arial Unicode MS" w:hAnsi="Times New Roman"/>
      <w:sz w:val="22"/>
    </w:rPr>
  </w:style>
  <w:style w:type="paragraph" w:customStyle="1" w:styleId="NormalBold">
    <w:name w:val="NormalBold"/>
    <w:basedOn w:val="Normal"/>
    <w:rsid w:val="008A2C8E"/>
    <w:pPr>
      <w:widowControl w:val="0"/>
      <w:suppressAutoHyphens/>
      <w:spacing w:after="0" w:line="240" w:lineRule="auto"/>
    </w:pPr>
    <w:rPr>
      <w:rFonts w:ascii="Times New Roman" w:hAnsi="Times New Roman"/>
      <w:b/>
      <w:bCs/>
      <w:sz w:val="24"/>
      <w:szCs w:val="24"/>
      <w:lang w:eastAsia="ar-SA" w:bidi="ar-SA"/>
    </w:rPr>
  </w:style>
  <w:style w:type="paragraph" w:customStyle="1" w:styleId="TableHead0">
    <w:name w:val="TableHead"/>
    <w:basedOn w:val="Normal"/>
    <w:rsid w:val="00D82B46"/>
    <w:pPr>
      <w:widowControl w:val="0"/>
      <w:suppressAutoHyphens/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eastAsia="ar-SA" w:bidi="ar-SA"/>
    </w:rPr>
  </w:style>
  <w:style w:type="paragraph" w:customStyle="1" w:styleId="SectionHead">
    <w:name w:val="SectionHead"/>
    <w:basedOn w:val="Normal"/>
    <w:rsid w:val="00D82B46"/>
    <w:pPr>
      <w:widowControl w:val="0"/>
      <w:suppressAutoHyphens/>
      <w:spacing w:after="0" w:line="240" w:lineRule="auto"/>
      <w:ind w:left="345"/>
      <w:jc w:val="both"/>
    </w:pPr>
    <w:rPr>
      <w:rFonts w:ascii="Times New Roman" w:hAnsi="Times New Roman"/>
      <w:i/>
      <w:iCs/>
      <w:sz w:val="24"/>
      <w:szCs w:val="24"/>
      <w:lang w:eastAsia="ar-SA" w:bidi="ar-SA"/>
    </w:rPr>
  </w:style>
  <w:style w:type="paragraph" w:customStyle="1" w:styleId="ProcessTableNumber1">
    <w:name w:val="ProcessTableNumber1"/>
    <w:basedOn w:val="BodyText"/>
    <w:next w:val="ListNumber"/>
    <w:rsid w:val="00D82B46"/>
    <w:pPr>
      <w:suppressAutoHyphens/>
      <w:spacing w:before="280" w:after="280"/>
    </w:pPr>
    <w:rPr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B353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1674A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mailto:joy.asthana@incedoinc.com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pngimg.com/download/590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ommunications@incedoinc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ngimg.com/download/25951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DCB9A4E8AF4B4C917A022DDF060263" ma:contentTypeVersion="1" ma:contentTypeDescription="Create a new document." ma:contentTypeScope="" ma:versionID="244fdaaac7548ef6de2a638aa6564406">
  <xsd:schema xmlns:xsd="http://www.w3.org/2001/XMLSchema" xmlns:xs="http://www.w3.org/2001/XMLSchema" xmlns:p="http://schemas.microsoft.com/office/2006/metadata/properties" xmlns:ns2="d07dab3f-c0b8-44a7-9bed-fa16606dd1d7" targetNamespace="http://schemas.microsoft.com/office/2006/metadata/properties" ma:root="true" ma:fieldsID="21c9ff8d156fb9987ba82d81fca40530" ns2:_="">
    <xsd:import namespace="d07dab3f-c0b8-44a7-9bed-fa16606dd1d7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dab3f-c0b8-44a7-9bed-fa16606dd1d7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-" ma:default="Process" ma:format="Dropdown" ma:internalName="Category">
      <xsd:simpleType>
        <xsd:restriction base="dms:Choice">
          <xsd:enumeration value="Process"/>
          <xsd:enumeration value="Supporting Docu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07dab3f-c0b8-44a7-9bed-fa16606dd1d7">Supporting Document</Category>
  </documentManagement>
</p:properties>
</file>

<file path=customXml/itemProps1.xml><?xml version="1.0" encoding="utf-8"?>
<ds:datastoreItem xmlns:ds="http://schemas.openxmlformats.org/officeDocument/2006/customXml" ds:itemID="{259ACD80-F3D5-4DF9-9D9C-6627A5BCB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dab3f-c0b8-44a7-9bed-fa16606dd1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21861B-1C7E-4B1D-B140-509B4CC351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8BCD7D-09E6-4404-994E-5CAC5051A2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0E463D-A2EE-418F-A807-774ED60A5A7E}">
  <ds:schemaRefs>
    <ds:schemaRef ds:uri="http://schemas.microsoft.com/office/2006/metadata/properties"/>
    <ds:schemaRef ds:uri="http://schemas.microsoft.com/office/infopath/2007/PartnerControls"/>
    <ds:schemaRef ds:uri="d07dab3f-c0b8-44a7-9bed-fa16606dd1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907</Words>
  <Characters>5174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6069</CharactersWithSpaces>
  <SharedDoc>false</SharedDoc>
  <HLinks>
    <vt:vector size="162" baseType="variant"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_Toc351724204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_Toc351724203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_Toc351724202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_Toc351724201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_Toc351724200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_Toc351724199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_Toc351724198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_Toc351724197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_Toc351724196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_Toc351724195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_Toc351724194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_Toc351724193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_Toc351724192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_Toc351724191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_Toc351724190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_Toc351724189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_Toc351724188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_Toc351724187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_Toc351724186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_Toc351724185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_Toc351724184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_Toc351724183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_Toc351724182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_Toc351724181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_Toc351724180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_Toc351724179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_Toc351724178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Singh</dc:creator>
  <cp:keywords/>
  <dc:description/>
  <cp:lastModifiedBy>Incedo University</cp:lastModifiedBy>
  <cp:revision>2</cp:revision>
  <cp:lastPrinted>2013-03-22T08:32:00Z</cp:lastPrinted>
  <dcterms:created xsi:type="dcterms:W3CDTF">2022-07-21T07:45:00Z</dcterms:created>
  <dcterms:modified xsi:type="dcterms:W3CDTF">2022-07-21T07:45:00Z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0x01010015DCB9A4E8AF4B4C917A022DDF060263</vt:lpwstr>
  </property>
</Properties>
</file>